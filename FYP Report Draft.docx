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A1CDF" w14:textId="25FBDDE7" w:rsidR="007D5673" w:rsidRPr="00D33521" w:rsidRDefault="0075245D" w:rsidP="007C5689">
      <w:pPr>
        <w:pStyle w:val="CM1"/>
        <w:spacing w:after="793"/>
        <w:jc w:val="center"/>
        <w:rPr>
          <w:sz w:val="28"/>
          <w:szCs w:val="28"/>
        </w:rPr>
      </w:pPr>
      <w:r w:rsidRPr="00D33521">
        <w:rPr>
          <w:noProof/>
          <w:sz w:val="28"/>
          <w:szCs w:val="28"/>
          <w:lang w:val="en-SG" w:eastAsia="en-SG"/>
        </w:rPr>
        <w:drawing>
          <wp:inline distT="0" distB="0" distL="0" distR="0" wp14:anchorId="28533243" wp14:editId="03065BC9">
            <wp:extent cx="3589020" cy="1287780"/>
            <wp:effectExtent l="0" t="0" r="0" b="7620"/>
            <wp:docPr id="1" name="Picture 1" descr="http://www3.ntu.edu.sg/cits2/maintenance/img/logo/hires_logo_bw_sch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3.ntu.edu.sg/cits2/maintenance/img/logo/hires_logo_bw_schoo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9020" cy="1287780"/>
                    </a:xfrm>
                    <a:prstGeom prst="rect">
                      <a:avLst/>
                    </a:prstGeom>
                    <a:noFill/>
                    <a:ln>
                      <a:noFill/>
                    </a:ln>
                  </pic:spPr>
                </pic:pic>
              </a:graphicData>
            </a:graphic>
          </wp:inline>
        </w:drawing>
      </w:r>
    </w:p>
    <w:p w14:paraId="168BEA01" w14:textId="77777777" w:rsidR="00D33521" w:rsidRPr="00D33521" w:rsidRDefault="00D33521" w:rsidP="007C5689">
      <w:pPr>
        <w:pStyle w:val="Default"/>
        <w:spacing w:line="480" w:lineRule="auto"/>
        <w:ind w:left="1656" w:right="1826"/>
        <w:jc w:val="center"/>
        <w:rPr>
          <w:b/>
          <w:bCs/>
          <w:sz w:val="28"/>
          <w:szCs w:val="28"/>
        </w:rPr>
      </w:pPr>
    </w:p>
    <w:p w14:paraId="22B94691" w14:textId="3D559041" w:rsidR="007D5673" w:rsidRPr="00D33521" w:rsidRDefault="00D33521" w:rsidP="007C5689">
      <w:pPr>
        <w:pStyle w:val="Default"/>
        <w:spacing w:line="480" w:lineRule="auto"/>
        <w:ind w:left="1656" w:right="1826"/>
        <w:jc w:val="center"/>
        <w:rPr>
          <w:b/>
          <w:bCs/>
          <w:sz w:val="28"/>
          <w:szCs w:val="28"/>
        </w:rPr>
      </w:pPr>
      <w:r w:rsidRPr="00D33521">
        <w:rPr>
          <w:b/>
          <w:bCs/>
          <w:sz w:val="28"/>
          <w:szCs w:val="28"/>
        </w:rPr>
        <w:t>PROVENANCE GRAPH GENERATION FOR INTRUSION DETECTION</w:t>
      </w:r>
    </w:p>
    <w:p w14:paraId="091E6898" w14:textId="77777777" w:rsidR="00D33521" w:rsidRPr="00D33521" w:rsidRDefault="00D33521" w:rsidP="007C5689">
      <w:pPr>
        <w:pStyle w:val="Default"/>
        <w:spacing w:line="480" w:lineRule="auto"/>
        <w:ind w:left="1656" w:right="1826"/>
        <w:jc w:val="center"/>
        <w:rPr>
          <w:b/>
          <w:bCs/>
          <w:sz w:val="22"/>
          <w:szCs w:val="22"/>
        </w:rPr>
      </w:pPr>
    </w:p>
    <w:p w14:paraId="6AA7AAEF" w14:textId="77777777" w:rsidR="00D33521" w:rsidRPr="00D33521" w:rsidRDefault="00D33521" w:rsidP="007C5689">
      <w:pPr>
        <w:pStyle w:val="Default"/>
        <w:spacing w:line="480" w:lineRule="auto"/>
        <w:ind w:left="1656" w:right="1826"/>
        <w:jc w:val="center"/>
        <w:rPr>
          <w:b/>
          <w:bCs/>
          <w:sz w:val="22"/>
          <w:szCs w:val="22"/>
        </w:rPr>
      </w:pPr>
    </w:p>
    <w:p w14:paraId="21B81788" w14:textId="1E517173" w:rsidR="00D33521" w:rsidRPr="00D33521" w:rsidRDefault="00D33521" w:rsidP="007C5689">
      <w:pPr>
        <w:pStyle w:val="Default"/>
        <w:spacing w:line="480" w:lineRule="auto"/>
        <w:ind w:left="1656" w:right="1826"/>
        <w:jc w:val="center"/>
        <w:rPr>
          <w:b/>
          <w:bCs/>
          <w:sz w:val="22"/>
          <w:szCs w:val="22"/>
        </w:rPr>
      </w:pPr>
      <w:r w:rsidRPr="00D33521">
        <w:rPr>
          <w:b/>
          <w:bCs/>
          <w:sz w:val="22"/>
          <w:szCs w:val="22"/>
        </w:rPr>
        <w:t>PERI ADHITYAN</w:t>
      </w:r>
    </w:p>
    <w:p w14:paraId="329C0617" w14:textId="77777777" w:rsidR="00D33521" w:rsidRPr="00D33521" w:rsidRDefault="00D33521" w:rsidP="007C5689">
      <w:pPr>
        <w:pStyle w:val="Default"/>
        <w:spacing w:line="480" w:lineRule="auto"/>
        <w:ind w:left="1656" w:right="1826"/>
        <w:jc w:val="center"/>
        <w:rPr>
          <w:b/>
          <w:bCs/>
          <w:sz w:val="22"/>
          <w:szCs w:val="22"/>
        </w:rPr>
      </w:pPr>
    </w:p>
    <w:p w14:paraId="28D6E159" w14:textId="0D7AC7F4" w:rsidR="00D33521" w:rsidRPr="00D33521" w:rsidRDefault="00D33521" w:rsidP="007C5689">
      <w:pPr>
        <w:pStyle w:val="Default"/>
        <w:spacing w:line="480" w:lineRule="auto"/>
        <w:ind w:left="1656" w:right="1826"/>
        <w:jc w:val="center"/>
        <w:rPr>
          <w:b/>
          <w:bCs/>
          <w:sz w:val="22"/>
          <w:szCs w:val="22"/>
        </w:rPr>
      </w:pPr>
      <w:r w:rsidRPr="00D33521">
        <w:rPr>
          <w:b/>
          <w:bCs/>
          <w:sz w:val="22"/>
          <w:szCs w:val="22"/>
        </w:rPr>
        <w:t>SUUPERVISOR: A/P KE YIPING KELLY</w:t>
      </w:r>
    </w:p>
    <w:p w14:paraId="40EEF094" w14:textId="77777777" w:rsidR="00D33521" w:rsidRPr="00D33521" w:rsidRDefault="00D33521" w:rsidP="007C5689">
      <w:pPr>
        <w:pStyle w:val="Default"/>
        <w:spacing w:line="480" w:lineRule="auto"/>
        <w:ind w:left="1656" w:right="1826"/>
        <w:jc w:val="center"/>
        <w:rPr>
          <w:b/>
          <w:bCs/>
          <w:sz w:val="22"/>
          <w:szCs w:val="22"/>
        </w:rPr>
      </w:pPr>
    </w:p>
    <w:p w14:paraId="1E0AF777" w14:textId="77777777" w:rsidR="00D33521" w:rsidRPr="00D33521" w:rsidRDefault="00D33521" w:rsidP="007C5689">
      <w:pPr>
        <w:pStyle w:val="Default"/>
        <w:spacing w:line="480" w:lineRule="auto"/>
        <w:ind w:left="1656" w:right="1826"/>
        <w:jc w:val="center"/>
        <w:rPr>
          <w:b/>
          <w:bCs/>
          <w:sz w:val="22"/>
          <w:szCs w:val="22"/>
        </w:rPr>
      </w:pPr>
    </w:p>
    <w:p w14:paraId="6F7B73CB" w14:textId="0409E2CC" w:rsidR="00D33521" w:rsidRPr="00D33521" w:rsidRDefault="00D33521" w:rsidP="007C5689">
      <w:pPr>
        <w:pStyle w:val="Default"/>
        <w:spacing w:line="480" w:lineRule="auto"/>
        <w:ind w:left="1656" w:right="1826"/>
        <w:jc w:val="center"/>
        <w:rPr>
          <w:b/>
          <w:bCs/>
          <w:sz w:val="22"/>
          <w:szCs w:val="22"/>
        </w:rPr>
      </w:pPr>
      <w:r w:rsidRPr="00D33521">
        <w:rPr>
          <w:b/>
          <w:bCs/>
          <w:sz w:val="22"/>
          <w:szCs w:val="22"/>
        </w:rPr>
        <w:t>COLLEGE OF COMPUTING AND DATA SCIENCE</w:t>
      </w:r>
    </w:p>
    <w:p w14:paraId="6B6FA022" w14:textId="77777777" w:rsidR="00D33521" w:rsidRPr="00D33521" w:rsidRDefault="00D33521" w:rsidP="007C5689">
      <w:pPr>
        <w:pStyle w:val="Default"/>
        <w:spacing w:line="480" w:lineRule="auto"/>
        <w:ind w:left="1656" w:right="1826"/>
        <w:jc w:val="center"/>
        <w:rPr>
          <w:b/>
          <w:bCs/>
          <w:sz w:val="22"/>
          <w:szCs w:val="22"/>
        </w:rPr>
      </w:pPr>
    </w:p>
    <w:p w14:paraId="68FC3379" w14:textId="2E4853D6" w:rsidR="00D33521" w:rsidRPr="00D33521" w:rsidRDefault="00D33521" w:rsidP="007C5689">
      <w:pPr>
        <w:pStyle w:val="Default"/>
        <w:ind w:left="1656" w:right="1826"/>
        <w:jc w:val="center"/>
        <w:rPr>
          <w:sz w:val="22"/>
          <w:szCs w:val="22"/>
        </w:rPr>
      </w:pPr>
      <w:r w:rsidRPr="00D33521">
        <w:rPr>
          <w:sz w:val="22"/>
          <w:szCs w:val="22"/>
        </w:rPr>
        <w:t>Submitted in Partial Fulfillment of the Requirements for the Bachelor of Computing (Computer Science) Nanyang Technological University</w:t>
      </w:r>
    </w:p>
    <w:p w14:paraId="7D51BB21" w14:textId="77777777" w:rsidR="00D33521" w:rsidRPr="00D33521" w:rsidRDefault="00D33521" w:rsidP="007C5689">
      <w:pPr>
        <w:pStyle w:val="Default"/>
        <w:spacing w:line="480" w:lineRule="auto"/>
        <w:ind w:left="1656" w:right="1826"/>
        <w:jc w:val="center"/>
        <w:rPr>
          <w:sz w:val="22"/>
          <w:szCs w:val="22"/>
        </w:rPr>
      </w:pPr>
    </w:p>
    <w:p w14:paraId="5C6C5EC9" w14:textId="77777777" w:rsidR="00D33521" w:rsidRPr="00D33521" w:rsidRDefault="00D33521" w:rsidP="007C5689">
      <w:pPr>
        <w:pStyle w:val="Default"/>
        <w:spacing w:line="480" w:lineRule="auto"/>
        <w:ind w:left="1656" w:right="1826"/>
        <w:jc w:val="center"/>
        <w:rPr>
          <w:sz w:val="22"/>
          <w:szCs w:val="22"/>
        </w:rPr>
      </w:pPr>
    </w:p>
    <w:p w14:paraId="6C73FB3B" w14:textId="77777777" w:rsidR="00D33521" w:rsidRPr="00D33521" w:rsidRDefault="00D33521" w:rsidP="007C5689">
      <w:pPr>
        <w:pStyle w:val="Default"/>
        <w:spacing w:line="480" w:lineRule="auto"/>
        <w:ind w:left="1656" w:right="1826"/>
        <w:jc w:val="center"/>
        <w:rPr>
          <w:sz w:val="22"/>
          <w:szCs w:val="22"/>
        </w:rPr>
      </w:pPr>
    </w:p>
    <w:p w14:paraId="6EB7795E" w14:textId="75F601F5" w:rsidR="00D33521" w:rsidRPr="00D33521" w:rsidRDefault="00D33521" w:rsidP="007C5689">
      <w:pPr>
        <w:pStyle w:val="Default"/>
        <w:spacing w:line="480" w:lineRule="auto"/>
        <w:ind w:left="1656" w:right="1826"/>
        <w:jc w:val="center"/>
        <w:rPr>
          <w:b/>
          <w:bCs/>
          <w:sz w:val="22"/>
          <w:szCs w:val="22"/>
        </w:rPr>
      </w:pPr>
      <w:r w:rsidRPr="00D33521">
        <w:rPr>
          <w:b/>
          <w:bCs/>
          <w:sz w:val="22"/>
          <w:szCs w:val="22"/>
        </w:rPr>
        <w:t>2025</w:t>
      </w:r>
    </w:p>
    <w:p w14:paraId="38D4DE8D" w14:textId="77777777" w:rsidR="007D5673" w:rsidRPr="00D33521" w:rsidRDefault="007D5673" w:rsidP="007C5689">
      <w:pPr>
        <w:jc w:val="both"/>
        <w:rPr>
          <w:rFonts w:ascii="Times New Roman" w:hAnsi="Times New Roman" w:cs="Times New Roman"/>
        </w:rPr>
      </w:pPr>
    </w:p>
    <w:p w14:paraId="0376EC4C" w14:textId="77777777" w:rsidR="00D33521" w:rsidRPr="00D33521" w:rsidRDefault="00D33521" w:rsidP="007C5689">
      <w:pPr>
        <w:jc w:val="both"/>
        <w:rPr>
          <w:rFonts w:ascii="Times New Roman" w:hAnsi="Times New Roman" w:cs="Times New Roman"/>
        </w:rPr>
      </w:pPr>
    </w:p>
    <w:p w14:paraId="1EAAA69B" w14:textId="570AD6A2" w:rsidR="00D33521" w:rsidRDefault="00D33521" w:rsidP="007C5689">
      <w:pPr>
        <w:jc w:val="both"/>
        <w:rPr>
          <w:rFonts w:ascii="Times New Roman" w:hAnsi="Times New Roman" w:cs="Times New Roman"/>
        </w:rPr>
      </w:pPr>
    </w:p>
    <w:sdt>
      <w:sdtPr>
        <w:rPr>
          <w:rFonts w:asciiTheme="minorHAnsi" w:eastAsiaTheme="minorEastAsia" w:hAnsiTheme="minorHAnsi" w:cstheme="minorBidi"/>
          <w:b w:val="0"/>
          <w:bCs w:val="0"/>
          <w:color w:val="auto"/>
          <w:sz w:val="24"/>
          <w:szCs w:val="24"/>
        </w:rPr>
        <w:id w:val="31785587"/>
        <w:docPartObj>
          <w:docPartGallery w:val="Table of Contents"/>
          <w:docPartUnique/>
        </w:docPartObj>
      </w:sdtPr>
      <w:sdtEndPr>
        <w:rPr>
          <w:noProof/>
        </w:rPr>
      </w:sdtEndPr>
      <w:sdtContent>
        <w:p w14:paraId="792992B8" w14:textId="06763C45" w:rsidR="00D33521" w:rsidRDefault="00D33521" w:rsidP="007C5689">
          <w:pPr>
            <w:pStyle w:val="TOCHeading"/>
            <w:jc w:val="both"/>
          </w:pPr>
          <w:r>
            <w:t>Table of Contents</w:t>
          </w:r>
        </w:p>
        <w:p w14:paraId="2F37908B" w14:textId="090DA4D5" w:rsidR="00305CB6" w:rsidRDefault="00D33521">
          <w:pPr>
            <w:pStyle w:val="TOC1"/>
            <w:tabs>
              <w:tab w:val="right" w:leader="dot" w:pos="8630"/>
            </w:tabs>
            <w:rPr>
              <w:b w:val="0"/>
              <w:bCs w:val="0"/>
              <w:i w:val="0"/>
              <w:iCs w:val="0"/>
              <w:noProof/>
              <w:kern w:val="2"/>
              <w:sz w:val="22"/>
              <w:szCs w:val="22"/>
              <w14:ligatures w14:val="standardContextual"/>
            </w:rPr>
          </w:pPr>
          <w:r>
            <w:rPr>
              <w:b w:val="0"/>
              <w:bCs w:val="0"/>
            </w:rPr>
            <w:fldChar w:fldCharType="begin"/>
          </w:r>
          <w:r>
            <w:instrText xml:space="preserve"> TOC \o "1-3" \h \z \u </w:instrText>
          </w:r>
          <w:r>
            <w:rPr>
              <w:b w:val="0"/>
              <w:bCs w:val="0"/>
            </w:rPr>
            <w:fldChar w:fldCharType="separate"/>
          </w:r>
          <w:hyperlink w:anchor="_Toc180858169" w:history="1">
            <w:r w:rsidR="00305CB6" w:rsidRPr="00F17F8F">
              <w:rPr>
                <w:rStyle w:val="Hyperlink"/>
                <w:noProof/>
              </w:rPr>
              <w:t>Abstract</w:t>
            </w:r>
            <w:r w:rsidR="00305CB6">
              <w:rPr>
                <w:noProof/>
                <w:webHidden/>
              </w:rPr>
              <w:tab/>
            </w:r>
            <w:r w:rsidR="00305CB6">
              <w:rPr>
                <w:noProof/>
                <w:webHidden/>
              </w:rPr>
              <w:fldChar w:fldCharType="begin"/>
            </w:r>
            <w:r w:rsidR="00305CB6">
              <w:rPr>
                <w:noProof/>
                <w:webHidden/>
              </w:rPr>
              <w:instrText xml:space="preserve"> PAGEREF _Toc180858169 \h </w:instrText>
            </w:r>
            <w:r w:rsidR="00305CB6">
              <w:rPr>
                <w:noProof/>
                <w:webHidden/>
              </w:rPr>
            </w:r>
            <w:r w:rsidR="00305CB6">
              <w:rPr>
                <w:noProof/>
                <w:webHidden/>
              </w:rPr>
              <w:fldChar w:fldCharType="separate"/>
            </w:r>
            <w:r w:rsidR="00305CB6">
              <w:rPr>
                <w:noProof/>
                <w:webHidden/>
              </w:rPr>
              <w:t>3</w:t>
            </w:r>
            <w:r w:rsidR="00305CB6">
              <w:rPr>
                <w:noProof/>
                <w:webHidden/>
              </w:rPr>
              <w:fldChar w:fldCharType="end"/>
            </w:r>
          </w:hyperlink>
        </w:p>
        <w:p w14:paraId="01B0FCC4" w14:textId="5F84D197" w:rsidR="00305CB6" w:rsidRDefault="00305CB6">
          <w:pPr>
            <w:pStyle w:val="TOC1"/>
            <w:tabs>
              <w:tab w:val="right" w:leader="dot" w:pos="8630"/>
            </w:tabs>
            <w:rPr>
              <w:b w:val="0"/>
              <w:bCs w:val="0"/>
              <w:i w:val="0"/>
              <w:iCs w:val="0"/>
              <w:noProof/>
              <w:kern w:val="2"/>
              <w:sz w:val="22"/>
              <w:szCs w:val="22"/>
              <w14:ligatures w14:val="standardContextual"/>
            </w:rPr>
          </w:pPr>
          <w:hyperlink w:anchor="_Toc180858170" w:history="1">
            <w:r w:rsidRPr="00F17F8F">
              <w:rPr>
                <w:rStyle w:val="Hyperlink"/>
                <w:noProof/>
              </w:rPr>
              <w:t>Acknowledgements</w:t>
            </w:r>
            <w:r>
              <w:rPr>
                <w:noProof/>
                <w:webHidden/>
              </w:rPr>
              <w:tab/>
            </w:r>
            <w:r>
              <w:rPr>
                <w:noProof/>
                <w:webHidden/>
              </w:rPr>
              <w:fldChar w:fldCharType="begin"/>
            </w:r>
            <w:r>
              <w:rPr>
                <w:noProof/>
                <w:webHidden/>
              </w:rPr>
              <w:instrText xml:space="preserve"> PAGEREF _Toc180858170 \h </w:instrText>
            </w:r>
            <w:r>
              <w:rPr>
                <w:noProof/>
                <w:webHidden/>
              </w:rPr>
            </w:r>
            <w:r>
              <w:rPr>
                <w:noProof/>
                <w:webHidden/>
              </w:rPr>
              <w:fldChar w:fldCharType="separate"/>
            </w:r>
            <w:r>
              <w:rPr>
                <w:noProof/>
                <w:webHidden/>
              </w:rPr>
              <w:t>4</w:t>
            </w:r>
            <w:r>
              <w:rPr>
                <w:noProof/>
                <w:webHidden/>
              </w:rPr>
              <w:fldChar w:fldCharType="end"/>
            </w:r>
          </w:hyperlink>
        </w:p>
        <w:p w14:paraId="7DDD9DA0" w14:textId="7A130A5D" w:rsidR="00305CB6" w:rsidRDefault="00305CB6">
          <w:pPr>
            <w:pStyle w:val="TOC1"/>
            <w:tabs>
              <w:tab w:val="right" w:leader="dot" w:pos="8630"/>
            </w:tabs>
            <w:rPr>
              <w:b w:val="0"/>
              <w:bCs w:val="0"/>
              <w:i w:val="0"/>
              <w:iCs w:val="0"/>
              <w:noProof/>
              <w:kern w:val="2"/>
              <w:sz w:val="22"/>
              <w:szCs w:val="22"/>
              <w14:ligatures w14:val="standardContextual"/>
            </w:rPr>
          </w:pPr>
          <w:hyperlink w:anchor="_Toc180858171" w:history="1">
            <w:r w:rsidRPr="00F17F8F">
              <w:rPr>
                <w:rStyle w:val="Hyperlink"/>
                <w:noProof/>
              </w:rPr>
              <w:t>List of Figures</w:t>
            </w:r>
            <w:r>
              <w:rPr>
                <w:noProof/>
                <w:webHidden/>
              </w:rPr>
              <w:tab/>
            </w:r>
            <w:r>
              <w:rPr>
                <w:noProof/>
                <w:webHidden/>
              </w:rPr>
              <w:fldChar w:fldCharType="begin"/>
            </w:r>
            <w:r>
              <w:rPr>
                <w:noProof/>
                <w:webHidden/>
              </w:rPr>
              <w:instrText xml:space="preserve"> PAGEREF _Toc180858171 \h </w:instrText>
            </w:r>
            <w:r>
              <w:rPr>
                <w:noProof/>
                <w:webHidden/>
              </w:rPr>
            </w:r>
            <w:r>
              <w:rPr>
                <w:noProof/>
                <w:webHidden/>
              </w:rPr>
              <w:fldChar w:fldCharType="separate"/>
            </w:r>
            <w:r>
              <w:rPr>
                <w:noProof/>
                <w:webHidden/>
              </w:rPr>
              <w:t>5</w:t>
            </w:r>
            <w:r>
              <w:rPr>
                <w:noProof/>
                <w:webHidden/>
              </w:rPr>
              <w:fldChar w:fldCharType="end"/>
            </w:r>
          </w:hyperlink>
        </w:p>
        <w:p w14:paraId="39F50CB2" w14:textId="631A0400" w:rsidR="00305CB6" w:rsidRDefault="00305CB6">
          <w:pPr>
            <w:pStyle w:val="TOC1"/>
            <w:tabs>
              <w:tab w:val="right" w:leader="dot" w:pos="8630"/>
            </w:tabs>
            <w:rPr>
              <w:b w:val="0"/>
              <w:bCs w:val="0"/>
              <w:i w:val="0"/>
              <w:iCs w:val="0"/>
              <w:noProof/>
              <w:kern w:val="2"/>
              <w:sz w:val="22"/>
              <w:szCs w:val="22"/>
              <w14:ligatures w14:val="standardContextual"/>
            </w:rPr>
          </w:pPr>
          <w:hyperlink w:anchor="_Toc180858172" w:history="1">
            <w:r w:rsidRPr="00F17F8F">
              <w:rPr>
                <w:rStyle w:val="Hyperlink"/>
                <w:noProof/>
              </w:rPr>
              <w:t>List of Tables</w:t>
            </w:r>
            <w:r>
              <w:rPr>
                <w:noProof/>
                <w:webHidden/>
              </w:rPr>
              <w:tab/>
            </w:r>
            <w:r>
              <w:rPr>
                <w:noProof/>
                <w:webHidden/>
              </w:rPr>
              <w:fldChar w:fldCharType="begin"/>
            </w:r>
            <w:r>
              <w:rPr>
                <w:noProof/>
                <w:webHidden/>
              </w:rPr>
              <w:instrText xml:space="preserve"> PAGEREF _Toc180858172 \h </w:instrText>
            </w:r>
            <w:r>
              <w:rPr>
                <w:noProof/>
                <w:webHidden/>
              </w:rPr>
            </w:r>
            <w:r>
              <w:rPr>
                <w:noProof/>
                <w:webHidden/>
              </w:rPr>
              <w:fldChar w:fldCharType="separate"/>
            </w:r>
            <w:r>
              <w:rPr>
                <w:noProof/>
                <w:webHidden/>
              </w:rPr>
              <w:t>6</w:t>
            </w:r>
            <w:r>
              <w:rPr>
                <w:noProof/>
                <w:webHidden/>
              </w:rPr>
              <w:fldChar w:fldCharType="end"/>
            </w:r>
          </w:hyperlink>
        </w:p>
        <w:p w14:paraId="08F4E61A" w14:textId="054391CC" w:rsidR="00305CB6" w:rsidRDefault="00305CB6">
          <w:pPr>
            <w:pStyle w:val="TOC1"/>
            <w:tabs>
              <w:tab w:val="right" w:leader="dot" w:pos="8630"/>
            </w:tabs>
            <w:rPr>
              <w:b w:val="0"/>
              <w:bCs w:val="0"/>
              <w:i w:val="0"/>
              <w:iCs w:val="0"/>
              <w:noProof/>
              <w:kern w:val="2"/>
              <w:sz w:val="22"/>
              <w:szCs w:val="22"/>
              <w14:ligatures w14:val="standardContextual"/>
            </w:rPr>
          </w:pPr>
          <w:hyperlink w:anchor="_Toc180858173" w:history="1">
            <w:r w:rsidRPr="00F17F8F">
              <w:rPr>
                <w:rStyle w:val="Hyperlink"/>
                <w:noProof/>
              </w:rPr>
              <w:t>Introduction</w:t>
            </w:r>
            <w:r>
              <w:rPr>
                <w:noProof/>
                <w:webHidden/>
              </w:rPr>
              <w:tab/>
            </w:r>
            <w:r>
              <w:rPr>
                <w:noProof/>
                <w:webHidden/>
              </w:rPr>
              <w:fldChar w:fldCharType="begin"/>
            </w:r>
            <w:r>
              <w:rPr>
                <w:noProof/>
                <w:webHidden/>
              </w:rPr>
              <w:instrText xml:space="preserve"> PAGEREF _Toc180858173 \h </w:instrText>
            </w:r>
            <w:r>
              <w:rPr>
                <w:noProof/>
                <w:webHidden/>
              </w:rPr>
            </w:r>
            <w:r>
              <w:rPr>
                <w:noProof/>
                <w:webHidden/>
              </w:rPr>
              <w:fldChar w:fldCharType="separate"/>
            </w:r>
            <w:r>
              <w:rPr>
                <w:noProof/>
                <w:webHidden/>
              </w:rPr>
              <w:t>7</w:t>
            </w:r>
            <w:r>
              <w:rPr>
                <w:noProof/>
                <w:webHidden/>
              </w:rPr>
              <w:fldChar w:fldCharType="end"/>
            </w:r>
          </w:hyperlink>
        </w:p>
        <w:p w14:paraId="362C3A54" w14:textId="431E6212" w:rsidR="00305CB6" w:rsidRDefault="00305CB6">
          <w:pPr>
            <w:pStyle w:val="TOC2"/>
            <w:tabs>
              <w:tab w:val="right" w:leader="dot" w:pos="8630"/>
            </w:tabs>
            <w:rPr>
              <w:b w:val="0"/>
              <w:bCs w:val="0"/>
              <w:noProof/>
              <w:kern w:val="2"/>
              <w14:ligatures w14:val="standardContextual"/>
            </w:rPr>
          </w:pPr>
          <w:hyperlink w:anchor="_Toc180858174" w:history="1">
            <w:r w:rsidRPr="00F17F8F">
              <w:rPr>
                <w:rStyle w:val="Hyperlink"/>
                <w:noProof/>
              </w:rPr>
              <w:t>Background</w:t>
            </w:r>
            <w:r>
              <w:rPr>
                <w:noProof/>
                <w:webHidden/>
              </w:rPr>
              <w:tab/>
            </w:r>
            <w:r>
              <w:rPr>
                <w:noProof/>
                <w:webHidden/>
              </w:rPr>
              <w:fldChar w:fldCharType="begin"/>
            </w:r>
            <w:r>
              <w:rPr>
                <w:noProof/>
                <w:webHidden/>
              </w:rPr>
              <w:instrText xml:space="preserve"> PAGEREF _Toc180858174 \h </w:instrText>
            </w:r>
            <w:r>
              <w:rPr>
                <w:noProof/>
                <w:webHidden/>
              </w:rPr>
            </w:r>
            <w:r>
              <w:rPr>
                <w:noProof/>
                <w:webHidden/>
              </w:rPr>
              <w:fldChar w:fldCharType="separate"/>
            </w:r>
            <w:r>
              <w:rPr>
                <w:noProof/>
                <w:webHidden/>
              </w:rPr>
              <w:t>7</w:t>
            </w:r>
            <w:r>
              <w:rPr>
                <w:noProof/>
                <w:webHidden/>
              </w:rPr>
              <w:fldChar w:fldCharType="end"/>
            </w:r>
          </w:hyperlink>
        </w:p>
        <w:p w14:paraId="59C67BE9" w14:textId="3EB14C3D" w:rsidR="00305CB6" w:rsidRDefault="00305CB6">
          <w:pPr>
            <w:pStyle w:val="TOC2"/>
            <w:tabs>
              <w:tab w:val="right" w:leader="dot" w:pos="8630"/>
            </w:tabs>
            <w:rPr>
              <w:b w:val="0"/>
              <w:bCs w:val="0"/>
              <w:noProof/>
              <w:kern w:val="2"/>
              <w14:ligatures w14:val="standardContextual"/>
            </w:rPr>
          </w:pPr>
          <w:hyperlink w:anchor="_Toc180858175" w:history="1">
            <w:r w:rsidRPr="00F17F8F">
              <w:rPr>
                <w:rStyle w:val="Hyperlink"/>
                <w:noProof/>
              </w:rPr>
              <w:t>Objectives</w:t>
            </w:r>
            <w:r>
              <w:rPr>
                <w:noProof/>
                <w:webHidden/>
              </w:rPr>
              <w:tab/>
            </w:r>
            <w:r>
              <w:rPr>
                <w:noProof/>
                <w:webHidden/>
              </w:rPr>
              <w:fldChar w:fldCharType="begin"/>
            </w:r>
            <w:r>
              <w:rPr>
                <w:noProof/>
                <w:webHidden/>
              </w:rPr>
              <w:instrText xml:space="preserve"> PAGEREF _Toc180858175 \h </w:instrText>
            </w:r>
            <w:r>
              <w:rPr>
                <w:noProof/>
                <w:webHidden/>
              </w:rPr>
            </w:r>
            <w:r>
              <w:rPr>
                <w:noProof/>
                <w:webHidden/>
              </w:rPr>
              <w:fldChar w:fldCharType="separate"/>
            </w:r>
            <w:r>
              <w:rPr>
                <w:noProof/>
                <w:webHidden/>
              </w:rPr>
              <w:t>8</w:t>
            </w:r>
            <w:r>
              <w:rPr>
                <w:noProof/>
                <w:webHidden/>
              </w:rPr>
              <w:fldChar w:fldCharType="end"/>
            </w:r>
          </w:hyperlink>
        </w:p>
        <w:p w14:paraId="2E8C79DB" w14:textId="455B43AF" w:rsidR="00305CB6" w:rsidRDefault="00305CB6">
          <w:pPr>
            <w:pStyle w:val="TOC1"/>
            <w:tabs>
              <w:tab w:val="right" w:leader="dot" w:pos="8630"/>
            </w:tabs>
            <w:rPr>
              <w:b w:val="0"/>
              <w:bCs w:val="0"/>
              <w:i w:val="0"/>
              <w:iCs w:val="0"/>
              <w:noProof/>
              <w:kern w:val="2"/>
              <w:sz w:val="22"/>
              <w:szCs w:val="22"/>
              <w14:ligatures w14:val="standardContextual"/>
            </w:rPr>
          </w:pPr>
          <w:hyperlink w:anchor="_Toc180858176" w:history="1">
            <w:r w:rsidRPr="00F17F8F">
              <w:rPr>
                <w:rStyle w:val="Hyperlink"/>
                <w:noProof/>
              </w:rPr>
              <w:t>Literature Review</w:t>
            </w:r>
            <w:r>
              <w:rPr>
                <w:noProof/>
                <w:webHidden/>
              </w:rPr>
              <w:tab/>
            </w:r>
            <w:r>
              <w:rPr>
                <w:noProof/>
                <w:webHidden/>
              </w:rPr>
              <w:fldChar w:fldCharType="begin"/>
            </w:r>
            <w:r>
              <w:rPr>
                <w:noProof/>
                <w:webHidden/>
              </w:rPr>
              <w:instrText xml:space="preserve"> PAGEREF _Toc180858176 \h </w:instrText>
            </w:r>
            <w:r>
              <w:rPr>
                <w:noProof/>
                <w:webHidden/>
              </w:rPr>
            </w:r>
            <w:r>
              <w:rPr>
                <w:noProof/>
                <w:webHidden/>
              </w:rPr>
              <w:fldChar w:fldCharType="separate"/>
            </w:r>
            <w:r>
              <w:rPr>
                <w:noProof/>
                <w:webHidden/>
              </w:rPr>
              <w:t>9</w:t>
            </w:r>
            <w:r>
              <w:rPr>
                <w:noProof/>
                <w:webHidden/>
              </w:rPr>
              <w:fldChar w:fldCharType="end"/>
            </w:r>
          </w:hyperlink>
        </w:p>
        <w:p w14:paraId="5E2B82B9" w14:textId="72BD071E" w:rsidR="00305CB6" w:rsidRDefault="00305CB6">
          <w:pPr>
            <w:pStyle w:val="TOC2"/>
            <w:tabs>
              <w:tab w:val="right" w:leader="dot" w:pos="8630"/>
            </w:tabs>
            <w:rPr>
              <w:b w:val="0"/>
              <w:bCs w:val="0"/>
              <w:noProof/>
              <w:kern w:val="2"/>
              <w14:ligatures w14:val="standardContextual"/>
            </w:rPr>
          </w:pPr>
          <w:hyperlink w:anchor="_Toc180858177" w:history="1">
            <w:r w:rsidRPr="00F17F8F">
              <w:rPr>
                <w:rStyle w:val="Hyperlink"/>
                <w:noProof/>
              </w:rPr>
              <w:t>Data Provenance</w:t>
            </w:r>
            <w:r>
              <w:rPr>
                <w:noProof/>
                <w:webHidden/>
              </w:rPr>
              <w:tab/>
            </w:r>
            <w:r>
              <w:rPr>
                <w:noProof/>
                <w:webHidden/>
              </w:rPr>
              <w:fldChar w:fldCharType="begin"/>
            </w:r>
            <w:r>
              <w:rPr>
                <w:noProof/>
                <w:webHidden/>
              </w:rPr>
              <w:instrText xml:space="preserve"> PAGEREF _Toc180858177 \h </w:instrText>
            </w:r>
            <w:r>
              <w:rPr>
                <w:noProof/>
                <w:webHidden/>
              </w:rPr>
            </w:r>
            <w:r>
              <w:rPr>
                <w:noProof/>
                <w:webHidden/>
              </w:rPr>
              <w:fldChar w:fldCharType="separate"/>
            </w:r>
            <w:r>
              <w:rPr>
                <w:noProof/>
                <w:webHidden/>
              </w:rPr>
              <w:t>9</w:t>
            </w:r>
            <w:r>
              <w:rPr>
                <w:noProof/>
                <w:webHidden/>
              </w:rPr>
              <w:fldChar w:fldCharType="end"/>
            </w:r>
          </w:hyperlink>
        </w:p>
        <w:p w14:paraId="4642EDF1" w14:textId="48ECFF31" w:rsidR="00305CB6" w:rsidRDefault="00305CB6">
          <w:pPr>
            <w:pStyle w:val="TOC2"/>
            <w:tabs>
              <w:tab w:val="right" w:leader="dot" w:pos="8630"/>
            </w:tabs>
            <w:rPr>
              <w:b w:val="0"/>
              <w:bCs w:val="0"/>
              <w:noProof/>
              <w:kern w:val="2"/>
              <w14:ligatures w14:val="standardContextual"/>
            </w:rPr>
          </w:pPr>
          <w:hyperlink w:anchor="_Toc180858178" w:history="1">
            <w:r w:rsidRPr="00F17F8F">
              <w:rPr>
                <w:rStyle w:val="Hyperlink"/>
                <w:noProof/>
              </w:rPr>
              <w:t>Provenance Capture Systems - CamFlow</w:t>
            </w:r>
            <w:r>
              <w:rPr>
                <w:noProof/>
                <w:webHidden/>
              </w:rPr>
              <w:tab/>
            </w:r>
            <w:r>
              <w:rPr>
                <w:noProof/>
                <w:webHidden/>
              </w:rPr>
              <w:fldChar w:fldCharType="begin"/>
            </w:r>
            <w:r>
              <w:rPr>
                <w:noProof/>
                <w:webHidden/>
              </w:rPr>
              <w:instrText xml:space="preserve"> PAGEREF _Toc180858178 \h </w:instrText>
            </w:r>
            <w:r>
              <w:rPr>
                <w:noProof/>
                <w:webHidden/>
              </w:rPr>
            </w:r>
            <w:r>
              <w:rPr>
                <w:noProof/>
                <w:webHidden/>
              </w:rPr>
              <w:fldChar w:fldCharType="separate"/>
            </w:r>
            <w:r>
              <w:rPr>
                <w:noProof/>
                <w:webHidden/>
              </w:rPr>
              <w:t>9</w:t>
            </w:r>
            <w:r>
              <w:rPr>
                <w:noProof/>
                <w:webHidden/>
              </w:rPr>
              <w:fldChar w:fldCharType="end"/>
            </w:r>
          </w:hyperlink>
        </w:p>
        <w:p w14:paraId="10AEFE43" w14:textId="4E88F2C2" w:rsidR="00305CB6" w:rsidRDefault="00305CB6">
          <w:pPr>
            <w:pStyle w:val="TOC1"/>
            <w:tabs>
              <w:tab w:val="right" w:leader="dot" w:pos="8630"/>
            </w:tabs>
            <w:rPr>
              <w:b w:val="0"/>
              <w:bCs w:val="0"/>
              <w:i w:val="0"/>
              <w:iCs w:val="0"/>
              <w:noProof/>
              <w:kern w:val="2"/>
              <w:sz w:val="22"/>
              <w:szCs w:val="22"/>
              <w14:ligatures w14:val="standardContextual"/>
            </w:rPr>
          </w:pPr>
          <w:hyperlink w:anchor="_Toc180858179" w:history="1">
            <w:r w:rsidRPr="00F17F8F">
              <w:rPr>
                <w:rStyle w:val="Hyperlink"/>
                <w:noProof/>
              </w:rPr>
              <w:t>CamFlow Exploration</w:t>
            </w:r>
            <w:r>
              <w:rPr>
                <w:noProof/>
                <w:webHidden/>
              </w:rPr>
              <w:tab/>
            </w:r>
            <w:r>
              <w:rPr>
                <w:noProof/>
                <w:webHidden/>
              </w:rPr>
              <w:fldChar w:fldCharType="begin"/>
            </w:r>
            <w:r>
              <w:rPr>
                <w:noProof/>
                <w:webHidden/>
              </w:rPr>
              <w:instrText xml:space="preserve"> PAGEREF _Toc180858179 \h </w:instrText>
            </w:r>
            <w:r>
              <w:rPr>
                <w:noProof/>
                <w:webHidden/>
              </w:rPr>
            </w:r>
            <w:r>
              <w:rPr>
                <w:noProof/>
                <w:webHidden/>
              </w:rPr>
              <w:fldChar w:fldCharType="separate"/>
            </w:r>
            <w:r>
              <w:rPr>
                <w:noProof/>
                <w:webHidden/>
              </w:rPr>
              <w:t>10</w:t>
            </w:r>
            <w:r>
              <w:rPr>
                <w:noProof/>
                <w:webHidden/>
              </w:rPr>
              <w:fldChar w:fldCharType="end"/>
            </w:r>
          </w:hyperlink>
        </w:p>
        <w:p w14:paraId="245CFD4D" w14:textId="5E5FE422" w:rsidR="00305CB6" w:rsidRDefault="00305CB6">
          <w:pPr>
            <w:pStyle w:val="TOC2"/>
            <w:tabs>
              <w:tab w:val="right" w:leader="dot" w:pos="8630"/>
            </w:tabs>
            <w:rPr>
              <w:b w:val="0"/>
              <w:bCs w:val="0"/>
              <w:noProof/>
              <w:kern w:val="2"/>
              <w14:ligatures w14:val="standardContextual"/>
            </w:rPr>
          </w:pPr>
          <w:hyperlink w:anchor="_Toc180858180" w:history="1">
            <w:r w:rsidRPr="00F17F8F">
              <w:rPr>
                <w:rStyle w:val="Hyperlink"/>
                <w:noProof/>
              </w:rPr>
              <w:t>Setting Up CamFlow</w:t>
            </w:r>
            <w:r>
              <w:rPr>
                <w:noProof/>
                <w:webHidden/>
              </w:rPr>
              <w:tab/>
            </w:r>
            <w:r>
              <w:rPr>
                <w:noProof/>
                <w:webHidden/>
              </w:rPr>
              <w:fldChar w:fldCharType="begin"/>
            </w:r>
            <w:r>
              <w:rPr>
                <w:noProof/>
                <w:webHidden/>
              </w:rPr>
              <w:instrText xml:space="preserve"> PAGEREF _Toc180858180 \h </w:instrText>
            </w:r>
            <w:r>
              <w:rPr>
                <w:noProof/>
                <w:webHidden/>
              </w:rPr>
            </w:r>
            <w:r>
              <w:rPr>
                <w:noProof/>
                <w:webHidden/>
              </w:rPr>
              <w:fldChar w:fldCharType="separate"/>
            </w:r>
            <w:r>
              <w:rPr>
                <w:noProof/>
                <w:webHidden/>
              </w:rPr>
              <w:t>10</w:t>
            </w:r>
            <w:r>
              <w:rPr>
                <w:noProof/>
                <w:webHidden/>
              </w:rPr>
              <w:fldChar w:fldCharType="end"/>
            </w:r>
          </w:hyperlink>
        </w:p>
        <w:p w14:paraId="1E6E25DA" w14:textId="3D857807" w:rsidR="00305CB6" w:rsidRDefault="00305CB6">
          <w:pPr>
            <w:pStyle w:val="TOC2"/>
            <w:tabs>
              <w:tab w:val="right" w:leader="dot" w:pos="8630"/>
            </w:tabs>
            <w:rPr>
              <w:b w:val="0"/>
              <w:bCs w:val="0"/>
              <w:noProof/>
              <w:kern w:val="2"/>
              <w14:ligatures w14:val="standardContextual"/>
            </w:rPr>
          </w:pPr>
          <w:hyperlink w:anchor="_Toc180858181" w:history="1">
            <w:r w:rsidRPr="00F17F8F">
              <w:rPr>
                <w:rStyle w:val="Hyperlink"/>
                <w:noProof/>
              </w:rPr>
              <w:t>CamTool Installation</w:t>
            </w:r>
            <w:r>
              <w:rPr>
                <w:noProof/>
                <w:webHidden/>
              </w:rPr>
              <w:tab/>
            </w:r>
            <w:r>
              <w:rPr>
                <w:noProof/>
                <w:webHidden/>
              </w:rPr>
              <w:fldChar w:fldCharType="begin"/>
            </w:r>
            <w:r>
              <w:rPr>
                <w:noProof/>
                <w:webHidden/>
              </w:rPr>
              <w:instrText xml:space="preserve"> PAGEREF _Toc180858181 \h </w:instrText>
            </w:r>
            <w:r>
              <w:rPr>
                <w:noProof/>
                <w:webHidden/>
              </w:rPr>
            </w:r>
            <w:r>
              <w:rPr>
                <w:noProof/>
                <w:webHidden/>
              </w:rPr>
              <w:fldChar w:fldCharType="separate"/>
            </w:r>
            <w:r>
              <w:rPr>
                <w:noProof/>
                <w:webHidden/>
              </w:rPr>
              <w:t>12</w:t>
            </w:r>
            <w:r>
              <w:rPr>
                <w:noProof/>
                <w:webHidden/>
              </w:rPr>
              <w:fldChar w:fldCharType="end"/>
            </w:r>
          </w:hyperlink>
        </w:p>
        <w:p w14:paraId="02AEDC7D" w14:textId="7D361D22" w:rsidR="00305CB6" w:rsidRDefault="00305CB6">
          <w:pPr>
            <w:pStyle w:val="TOC2"/>
            <w:tabs>
              <w:tab w:val="right" w:leader="dot" w:pos="8630"/>
            </w:tabs>
            <w:rPr>
              <w:b w:val="0"/>
              <w:bCs w:val="0"/>
              <w:noProof/>
              <w:kern w:val="2"/>
              <w14:ligatures w14:val="standardContextual"/>
            </w:rPr>
          </w:pPr>
          <w:hyperlink w:anchor="_Toc180858182" w:history="1">
            <w:r w:rsidRPr="00F17F8F">
              <w:rPr>
                <w:rStyle w:val="Hyperlink"/>
                <w:noProof/>
              </w:rPr>
              <w:t>Provenance Graph Visualisation</w:t>
            </w:r>
            <w:r>
              <w:rPr>
                <w:noProof/>
                <w:webHidden/>
              </w:rPr>
              <w:tab/>
            </w:r>
            <w:r>
              <w:rPr>
                <w:noProof/>
                <w:webHidden/>
              </w:rPr>
              <w:fldChar w:fldCharType="begin"/>
            </w:r>
            <w:r>
              <w:rPr>
                <w:noProof/>
                <w:webHidden/>
              </w:rPr>
              <w:instrText xml:space="preserve"> PAGEREF _Toc180858182 \h </w:instrText>
            </w:r>
            <w:r>
              <w:rPr>
                <w:noProof/>
                <w:webHidden/>
              </w:rPr>
            </w:r>
            <w:r>
              <w:rPr>
                <w:noProof/>
                <w:webHidden/>
              </w:rPr>
              <w:fldChar w:fldCharType="separate"/>
            </w:r>
            <w:r>
              <w:rPr>
                <w:noProof/>
                <w:webHidden/>
              </w:rPr>
              <w:t>13</w:t>
            </w:r>
            <w:r>
              <w:rPr>
                <w:noProof/>
                <w:webHidden/>
              </w:rPr>
              <w:fldChar w:fldCharType="end"/>
            </w:r>
          </w:hyperlink>
        </w:p>
        <w:p w14:paraId="094D550C" w14:textId="30E53EE1" w:rsidR="00305CB6" w:rsidRDefault="00305CB6">
          <w:pPr>
            <w:pStyle w:val="TOC1"/>
            <w:tabs>
              <w:tab w:val="right" w:leader="dot" w:pos="8630"/>
            </w:tabs>
            <w:rPr>
              <w:b w:val="0"/>
              <w:bCs w:val="0"/>
              <w:i w:val="0"/>
              <w:iCs w:val="0"/>
              <w:noProof/>
              <w:kern w:val="2"/>
              <w:sz w:val="22"/>
              <w:szCs w:val="22"/>
              <w14:ligatures w14:val="standardContextual"/>
            </w:rPr>
          </w:pPr>
          <w:hyperlink w:anchor="_Toc180858183" w:history="1">
            <w:r w:rsidRPr="00F17F8F">
              <w:rPr>
                <w:rStyle w:val="Hyperlink"/>
                <w:noProof/>
              </w:rPr>
              <w:t>Flurry Framework</w:t>
            </w:r>
            <w:r>
              <w:rPr>
                <w:noProof/>
                <w:webHidden/>
              </w:rPr>
              <w:tab/>
            </w:r>
            <w:r>
              <w:rPr>
                <w:noProof/>
                <w:webHidden/>
              </w:rPr>
              <w:fldChar w:fldCharType="begin"/>
            </w:r>
            <w:r>
              <w:rPr>
                <w:noProof/>
                <w:webHidden/>
              </w:rPr>
              <w:instrText xml:space="preserve"> PAGEREF _Toc180858183 \h </w:instrText>
            </w:r>
            <w:r>
              <w:rPr>
                <w:noProof/>
                <w:webHidden/>
              </w:rPr>
            </w:r>
            <w:r>
              <w:rPr>
                <w:noProof/>
                <w:webHidden/>
              </w:rPr>
              <w:fldChar w:fldCharType="separate"/>
            </w:r>
            <w:r>
              <w:rPr>
                <w:noProof/>
                <w:webHidden/>
              </w:rPr>
              <w:t>14</w:t>
            </w:r>
            <w:r>
              <w:rPr>
                <w:noProof/>
                <w:webHidden/>
              </w:rPr>
              <w:fldChar w:fldCharType="end"/>
            </w:r>
          </w:hyperlink>
        </w:p>
        <w:p w14:paraId="76C45239" w14:textId="1DC1109C" w:rsidR="00305CB6" w:rsidRDefault="00305CB6">
          <w:pPr>
            <w:pStyle w:val="TOC1"/>
            <w:tabs>
              <w:tab w:val="right" w:leader="dot" w:pos="8630"/>
            </w:tabs>
            <w:rPr>
              <w:b w:val="0"/>
              <w:bCs w:val="0"/>
              <w:i w:val="0"/>
              <w:iCs w:val="0"/>
              <w:noProof/>
              <w:kern w:val="2"/>
              <w:sz w:val="22"/>
              <w:szCs w:val="22"/>
              <w14:ligatures w14:val="standardContextual"/>
            </w:rPr>
          </w:pPr>
          <w:hyperlink w:anchor="_Toc180858184" w:history="1">
            <w:r w:rsidRPr="00F17F8F">
              <w:rPr>
                <w:rStyle w:val="Hyperlink"/>
                <w:noProof/>
              </w:rPr>
              <w:t>Scenarios</w:t>
            </w:r>
            <w:r>
              <w:rPr>
                <w:noProof/>
                <w:webHidden/>
              </w:rPr>
              <w:tab/>
            </w:r>
            <w:r>
              <w:rPr>
                <w:noProof/>
                <w:webHidden/>
              </w:rPr>
              <w:fldChar w:fldCharType="begin"/>
            </w:r>
            <w:r>
              <w:rPr>
                <w:noProof/>
                <w:webHidden/>
              </w:rPr>
              <w:instrText xml:space="preserve"> PAGEREF _Toc180858184 \h </w:instrText>
            </w:r>
            <w:r>
              <w:rPr>
                <w:noProof/>
                <w:webHidden/>
              </w:rPr>
            </w:r>
            <w:r>
              <w:rPr>
                <w:noProof/>
                <w:webHidden/>
              </w:rPr>
              <w:fldChar w:fldCharType="separate"/>
            </w:r>
            <w:r>
              <w:rPr>
                <w:noProof/>
                <w:webHidden/>
              </w:rPr>
              <w:t>15</w:t>
            </w:r>
            <w:r>
              <w:rPr>
                <w:noProof/>
                <w:webHidden/>
              </w:rPr>
              <w:fldChar w:fldCharType="end"/>
            </w:r>
          </w:hyperlink>
        </w:p>
        <w:p w14:paraId="4AEE95A1" w14:textId="649353A0" w:rsidR="00D33521" w:rsidRDefault="00D33521" w:rsidP="007C5689">
          <w:pPr>
            <w:jc w:val="both"/>
          </w:pPr>
          <w:r>
            <w:rPr>
              <w:b/>
              <w:bCs/>
              <w:noProof/>
            </w:rPr>
            <w:fldChar w:fldCharType="end"/>
          </w:r>
        </w:p>
      </w:sdtContent>
    </w:sdt>
    <w:p w14:paraId="0D6BBC55" w14:textId="409B5539" w:rsidR="0044019C" w:rsidRDefault="0044019C" w:rsidP="007C5689">
      <w:pPr>
        <w:jc w:val="both"/>
      </w:pPr>
      <w:r>
        <w:br w:type="page"/>
      </w:r>
    </w:p>
    <w:p w14:paraId="6FA9F239" w14:textId="6CB83533" w:rsidR="0044019C" w:rsidRDefault="0044019C" w:rsidP="007C5689">
      <w:pPr>
        <w:pStyle w:val="Heading1"/>
        <w:jc w:val="both"/>
      </w:pPr>
      <w:bookmarkStart w:id="0" w:name="_Toc180858169"/>
      <w:r>
        <w:lastRenderedPageBreak/>
        <w:t>Abstract</w:t>
      </w:r>
      <w:bookmarkEnd w:id="0"/>
    </w:p>
    <w:p w14:paraId="72780703" w14:textId="4F8A7F88" w:rsidR="0044019C" w:rsidRDefault="000C6550" w:rsidP="007C5689">
      <w:pPr>
        <w:jc w:val="both"/>
      </w:pPr>
      <w:r>
        <w:t>Cyber intrusion has been a growing issue for anyone with a digital footprint from individuals to companies to countries. This gives rise to the dire need for urgent and robust intrusion detection systems to pre-empt and mitigate cyber security incidents before major damage can be done. Data provenance graphs are being researched and utilized in auditing and intrusion detection for cyber security. Provenance graphs can depict the entirety of system execution and assist in gathering information regarding the origin of data, the current state and the entities that acted upon it.</w:t>
      </w:r>
      <w:r w:rsidR="00792B95">
        <w:t xml:space="preserve"> This project aims to setup existing provenance capture systems to generate provenance graphs during benign system execution and simulated attack scenarios. Additionally, the generated graphs will be used to train and test models in order to develop intrusion detection systems that provide semantic rich information for real-world application.</w:t>
      </w:r>
      <w:r>
        <w:t xml:space="preserve"> </w:t>
      </w:r>
      <w:r>
        <w:br w:type="page"/>
      </w:r>
    </w:p>
    <w:p w14:paraId="3C81CA2E" w14:textId="78F14D49" w:rsidR="003E25FD" w:rsidRDefault="003E25FD" w:rsidP="007C5689">
      <w:pPr>
        <w:pStyle w:val="Heading1"/>
        <w:jc w:val="both"/>
      </w:pPr>
      <w:bookmarkStart w:id="1" w:name="_Toc180858170"/>
      <w:r>
        <w:lastRenderedPageBreak/>
        <w:t>Acknowledgement</w:t>
      </w:r>
      <w:r w:rsidR="00AA14FE">
        <w:t>s</w:t>
      </w:r>
      <w:bookmarkEnd w:id="1"/>
    </w:p>
    <w:p w14:paraId="6E7D593C" w14:textId="77777777" w:rsidR="0044019C" w:rsidRDefault="003E25FD" w:rsidP="007C5689">
      <w:pPr>
        <w:jc w:val="both"/>
      </w:pPr>
      <w:r>
        <w:t xml:space="preserve">I would like to express my gratitude for my final year project supervisor, Associate Professor Ke Yi Ping, Kelly for her mentorship, guidance and assistance throughout this project. </w:t>
      </w:r>
    </w:p>
    <w:p w14:paraId="64154441" w14:textId="77777777" w:rsidR="0044019C" w:rsidRDefault="0044019C" w:rsidP="007C5689">
      <w:pPr>
        <w:jc w:val="both"/>
      </w:pPr>
    </w:p>
    <w:p w14:paraId="63F5D1A3" w14:textId="164AF932" w:rsidR="003E25FD" w:rsidRDefault="0044019C" w:rsidP="007C5689">
      <w:pPr>
        <w:jc w:val="both"/>
      </w:pPr>
      <w:r>
        <w:t>Additionally,</w:t>
      </w:r>
      <w:r w:rsidR="003E25FD">
        <w:t xml:space="preserve"> I would like to thank </w:t>
      </w:r>
      <w:r>
        <w:t>PHD Student Mr.</w:t>
      </w:r>
      <w:r w:rsidR="003E25FD">
        <w:t xml:space="preserve"> Li Wei for taking the time to answer queries and </w:t>
      </w:r>
      <w:r>
        <w:t xml:space="preserve">offer </w:t>
      </w:r>
      <w:r w:rsidR="003E25FD">
        <w:t>advice with regards to this project.</w:t>
      </w:r>
    </w:p>
    <w:p w14:paraId="1C712C9A" w14:textId="16A81D93" w:rsidR="003E25FD" w:rsidRDefault="003E25FD" w:rsidP="007C5689">
      <w:pPr>
        <w:jc w:val="both"/>
      </w:pPr>
      <w:r>
        <w:br w:type="page"/>
      </w:r>
    </w:p>
    <w:p w14:paraId="4A835D21" w14:textId="77777777" w:rsidR="003E25FD" w:rsidRDefault="003E25FD" w:rsidP="007C5689">
      <w:pPr>
        <w:jc w:val="both"/>
      </w:pPr>
    </w:p>
    <w:p w14:paraId="77F2C3C2" w14:textId="1A932D27" w:rsidR="00AD15CD" w:rsidRDefault="00AD15CD" w:rsidP="007C5689">
      <w:pPr>
        <w:pStyle w:val="Heading1"/>
        <w:jc w:val="both"/>
      </w:pPr>
      <w:bookmarkStart w:id="2" w:name="_Toc180858171"/>
      <w:r>
        <w:t>List of Figures</w:t>
      </w:r>
      <w:bookmarkEnd w:id="2"/>
    </w:p>
    <w:p w14:paraId="1B37E1CD" w14:textId="77777777" w:rsidR="00AD15CD" w:rsidRDefault="00AD15CD" w:rsidP="007C5689">
      <w:pPr>
        <w:jc w:val="both"/>
        <w:rPr>
          <w:rFonts w:asciiTheme="majorHAnsi" w:eastAsiaTheme="majorEastAsia" w:hAnsiTheme="majorHAnsi" w:cstheme="majorBidi"/>
          <w:color w:val="365F91" w:themeColor="accent1" w:themeShade="BF"/>
          <w:sz w:val="32"/>
          <w:szCs w:val="32"/>
        </w:rPr>
      </w:pPr>
      <w:r>
        <w:br w:type="page"/>
      </w:r>
    </w:p>
    <w:p w14:paraId="745FCEF3" w14:textId="379685C7" w:rsidR="00AD15CD" w:rsidRDefault="00AD15CD" w:rsidP="007C5689">
      <w:pPr>
        <w:pStyle w:val="Heading1"/>
        <w:jc w:val="both"/>
      </w:pPr>
      <w:bookmarkStart w:id="3" w:name="_Toc180858172"/>
      <w:r>
        <w:lastRenderedPageBreak/>
        <w:t>List of Tables</w:t>
      </w:r>
      <w:bookmarkEnd w:id="3"/>
    </w:p>
    <w:p w14:paraId="2496FAD0" w14:textId="77777777" w:rsidR="00AD15CD" w:rsidRDefault="00AD15CD" w:rsidP="007C5689">
      <w:pPr>
        <w:jc w:val="both"/>
        <w:rPr>
          <w:rFonts w:asciiTheme="majorHAnsi" w:eastAsiaTheme="majorEastAsia" w:hAnsiTheme="majorHAnsi" w:cstheme="majorBidi"/>
          <w:color w:val="365F91" w:themeColor="accent1" w:themeShade="BF"/>
          <w:sz w:val="32"/>
          <w:szCs w:val="32"/>
        </w:rPr>
      </w:pPr>
      <w:r>
        <w:br w:type="page"/>
      </w:r>
    </w:p>
    <w:p w14:paraId="4DE72580" w14:textId="6F404BCE" w:rsidR="003E25FD" w:rsidRDefault="00AD15CD" w:rsidP="007C5689">
      <w:pPr>
        <w:pStyle w:val="Heading1"/>
        <w:jc w:val="both"/>
      </w:pPr>
      <w:bookmarkStart w:id="4" w:name="_Toc180858173"/>
      <w:r>
        <w:lastRenderedPageBreak/>
        <w:t>Introduction</w:t>
      </w:r>
      <w:bookmarkEnd w:id="4"/>
    </w:p>
    <w:p w14:paraId="4217C135" w14:textId="6AE87E7C" w:rsidR="00AD15CD" w:rsidRDefault="00AD15CD" w:rsidP="007C5689">
      <w:pPr>
        <w:pStyle w:val="Heading2"/>
        <w:jc w:val="both"/>
      </w:pPr>
      <w:bookmarkStart w:id="5" w:name="_Toc180858174"/>
      <w:r>
        <w:t>Background</w:t>
      </w:r>
      <w:bookmarkEnd w:id="5"/>
    </w:p>
    <w:p w14:paraId="409BEB1F" w14:textId="77777777" w:rsidR="00792B95" w:rsidRPr="00792B95" w:rsidRDefault="00792B95" w:rsidP="007C5689">
      <w:pPr>
        <w:jc w:val="both"/>
        <w:rPr>
          <w:rFonts w:cs="Times New Roman"/>
        </w:rPr>
      </w:pPr>
      <w:r w:rsidRPr="00792B95">
        <w:rPr>
          <w:rFonts w:cs="Times New Roman"/>
        </w:rPr>
        <w:t xml:space="preserve">The world we live in today is one that relies on the virtual cyber space as much as it does on the physical space, some might say even more so. But the exponential growth in cyber activity has led to the direct increase in cyber-attacks as well. An increased digital footprint gives way to an array of attack vectors for threat actors to use as an entry point. Year by year we see an increase in cyber-attacks, with 2023 showing a 72% increase in data breaches surpassing the previous record high in 2021 </w:t>
      </w:r>
      <w:hyperlink r:id="rId10" w:history="1">
        <w:r w:rsidRPr="00792B95">
          <w:rPr>
            <w:rStyle w:val="Hyperlink"/>
            <w:rFonts w:cs="Times New Roman"/>
          </w:rPr>
          <w:t>[Forbes]</w:t>
        </w:r>
      </w:hyperlink>
      <w:r w:rsidRPr="00792B95">
        <w:rPr>
          <w:rFonts w:cs="Times New Roman"/>
        </w:rPr>
        <w:t>.</w:t>
      </w:r>
    </w:p>
    <w:p w14:paraId="3897E06D" w14:textId="77777777" w:rsidR="00792B95" w:rsidRPr="00792B95" w:rsidRDefault="00792B95" w:rsidP="007C5689">
      <w:pPr>
        <w:jc w:val="both"/>
        <w:rPr>
          <w:rFonts w:cs="Times New Roman"/>
        </w:rPr>
      </w:pPr>
    </w:p>
    <w:p w14:paraId="3589791C" w14:textId="77777777" w:rsidR="00792B95" w:rsidRPr="00792B95" w:rsidRDefault="00792B95" w:rsidP="007C5689">
      <w:pPr>
        <w:jc w:val="both"/>
        <w:rPr>
          <w:rFonts w:cs="Times New Roman"/>
        </w:rPr>
      </w:pPr>
      <w:r w:rsidRPr="00792B95">
        <w:rPr>
          <w:rFonts w:cs="Times New Roman"/>
        </w:rPr>
        <w:t xml:space="preserve">To counteract these breaches and detect intrusion, researchers have turned to the usage of a provenance graph-based system. Provenance graphs are directed acyclic graphs used to determine relations between entities such as sockets, files and users, and actions such as the flow of data between them. These give an insight as to what benign activity might look like as compared to when a threat actor has breached the system for malicious intent. Researchers from Harvard and Cambridge Universities have pointed out the extensive capture of security sensitive kernel operations, the explicit relations it depicts between objects, that intrusions result from unexpected relations and the robustness of graphical representation </w:t>
      </w:r>
      <w:hyperlink r:id="rId11" w:history="1">
        <w:r w:rsidRPr="00792B95">
          <w:rPr>
            <w:rStyle w:val="Hyperlink"/>
            <w:rFonts w:cs="Times New Roman"/>
          </w:rPr>
          <w:t>[Paper]</w:t>
        </w:r>
      </w:hyperlink>
      <w:r w:rsidRPr="00792B95">
        <w:rPr>
          <w:rFonts w:cs="Times New Roman"/>
        </w:rPr>
        <w:t>.</w:t>
      </w:r>
    </w:p>
    <w:p w14:paraId="75F7F3E5" w14:textId="77777777" w:rsidR="00792B95" w:rsidRPr="00792B95" w:rsidRDefault="00792B95" w:rsidP="007C5689">
      <w:pPr>
        <w:jc w:val="both"/>
        <w:rPr>
          <w:rFonts w:cs="Times New Roman"/>
        </w:rPr>
      </w:pPr>
    </w:p>
    <w:p w14:paraId="44549865" w14:textId="77777777" w:rsidR="00792B95" w:rsidRPr="00792B95" w:rsidRDefault="00792B95" w:rsidP="007C5689">
      <w:pPr>
        <w:jc w:val="both"/>
        <w:rPr>
          <w:rFonts w:cs="Times New Roman"/>
        </w:rPr>
      </w:pPr>
      <w:r w:rsidRPr="00792B95">
        <w:rPr>
          <w:rFonts w:cs="Times New Roman"/>
        </w:rPr>
        <w:t xml:space="preserve">Provenance graphs show great advantages when it comes to intrusion detection. Since provenance graphs show system execution by displaying relations between system objects, simple audit files that ae unstructured and hard to read can be converted to provenance graphs. Secondly, provenance graphs are hard for attackers to replicate or forge as they are rich in semantics. They take into consideration spatial and temporal information which allow security analysts to conduct thorough and effective investigations. Finally, provenance graphs store all the execution history which aid analysts in investigating Advanced Persistent Threats (APTs). APTs are known for their </w:t>
      </w:r>
      <w:proofErr w:type="gramStart"/>
      <w:r w:rsidRPr="00792B95">
        <w:rPr>
          <w:rFonts w:cs="Times New Roman"/>
        </w:rPr>
        <w:t>long term</w:t>
      </w:r>
      <w:proofErr w:type="gramEnd"/>
      <w:r w:rsidRPr="00792B95">
        <w:rPr>
          <w:rFonts w:cs="Times New Roman"/>
        </w:rPr>
        <w:t xml:space="preserve"> embedding in systems and stealth in being undetected. The complete history of system execution provided by provenance graphs can easily aid analysts in the event of APTs </w:t>
      </w:r>
      <w:hyperlink r:id="rId12" w:history="1">
        <w:r w:rsidRPr="00792B95">
          <w:rPr>
            <w:rStyle w:val="Hyperlink"/>
            <w:rFonts w:cs="Times New Roman"/>
          </w:rPr>
          <w:t>[Paper]</w:t>
        </w:r>
      </w:hyperlink>
      <w:r w:rsidRPr="00792B95">
        <w:rPr>
          <w:rFonts w:cs="Times New Roman"/>
        </w:rPr>
        <w:t>.</w:t>
      </w:r>
    </w:p>
    <w:p w14:paraId="7C672C6F" w14:textId="77777777" w:rsidR="00792B95" w:rsidRPr="00792B95" w:rsidRDefault="00792B95" w:rsidP="007C5689">
      <w:pPr>
        <w:jc w:val="both"/>
        <w:rPr>
          <w:rFonts w:cs="Times New Roman"/>
        </w:rPr>
      </w:pPr>
    </w:p>
    <w:p w14:paraId="1D20A50C" w14:textId="77777777" w:rsidR="00792B95" w:rsidRPr="00792B95" w:rsidRDefault="00792B95" w:rsidP="007C5689">
      <w:pPr>
        <w:jc w:val="both"/>
        <w:rPr>
          <w:rFonts w:cs="Times New Roman"/>
        </w:rPr>
      </w:pPr>
      <w:r w:rsidRPr="00792B95">
        <w:rPr>
          <w:rFonts w:cs="Times New Roman"/>
        </w:rPr>
        <w:t xml:space="preserve"> However, these discoveries and techniques do not come with their downsides. Recent Provenance Graph Based Intrusion Detection Systems (PIDS) used embedding techniques that incur high computational resource cost. Furthermore, as these systems take inputs from graphs, there are detection delays. Finally, these systems output uninterpretable results that do not give much detail other than the fact that they have been flagged out due to the fact that they deviate from normal system operation. </w:t>
      </w:r>
      <w:hyperlink r:id="rId13" w:history="1">
        <w:r w:rsidRPr="00792B95">
          <w:rPr>
            <w:rStyle w:val="Hyperlink"/>
            <w:rFonts w:cs="Times New Roman"/>
          </w:rPr>
          <w:t>[Paper]</w:t>
        </w:r>
      </w:hyperlink>
      <w:r w:rsidRPr="00792B95">
        <w:rPr>
          <w:rFonts w:cs="Times New Roman"/>
        </w:rPr>
        <w:t>.</w:t>
      </w:r>
    </w:p>
    <w:p w14:paraId="370E7499" w14:textId="77777777" w:rsidR="00792B95" w:rsidRDefault="00792B95" w:rsidP="007C5689">
      <w:pPr>
        <w:jc w:val="both"/>
      </w:pPr>
    </w:p>
    <w:p w14:paraId="1843909B" w14:textId="77777777" w:rsidR="00792B95" w:rsidRDefault="00792B95" w:rsidP="007C5689">
      <w:pPr>
        <w:jc w:val="both"/>
      </w:pPr>
    </w:p>
    <w:p w14:paraId="2E1AB327" w14:textId="77777777" w:rsidR="00792B95" w:rsidRDefault="00792B95" w:rsidP="007C5689">
      <w:pPr>
        <w:jc w:val="both"/>
      </w:pPr>
    </w:p>
    <w:p w14:paraId="56180EE7" w14:textId="77777777" w:rsidR="00792B95" w:rsidRDefault="00792B95" w:rsidP="007C5689">
      <w:pPr>
        <w:jc w:val="both"/>
      </w:pPr>
    </w:p>
    <w:p w14:paraId="625BAED6" w14:textId="77777777" w:rsidR="00792B95" w:rsidRDefault="00792B95" w:rsidP="007C5689">
      <w:pPr>
        <w:jc w:val="both"/>
      </w:pPr>
    </w:p>
    <w:p w14:paraId="00A62BAA" w14:textId="77777777" w:rsidR="00792B95" w:rsidRPr="00792B95" w:rsidRDefault="00792B95" w:rsidP="007C5689">
      <w:pPr>
        <w:jc w:val="both"/>
      </w:pPr>
    </w:p>
    <w:p w14:paraId="38E609F9" w14:textId="164C0A4C" w:rsidR="00AD15CD" w:rsidRDefault="00AD15CD" w:rsidP="007C5689">
      <w:pPr>
        <w:pStyle w:val="Heading2"/>
        <w:jc w:val="both"/>
      </w:pPr>
      <w:bookmarkStart w:id="6" w:name="_Toc180858175"/>
      <w:r>
        <w:lastRenderedPageBreak/>
        <w:t>Objectives</w:t>
      </w:r>
      <w:bookmarkEnd w:id="6"/>
    </w:p>
    <w:p w14:paraId="7E33D40E" w14:textId="1FC1DD31" w:rsidR="00AD15CD" w:rsidRDefault="00792B95" w:rsidP="007C5689">
      <w:pPr>
        <w:jc w:val="both"/>
        <w:rPr>
          <w:rFonts w:asciiTheme="majorHAnsi" w:eastAsiaTheme="majorEastAsia" w:hAnsiTheme="majorHAnsi" w:cstheme="majorBidi"/>
          <w:color w:val="365F91" w:themeColor="accent1" w:themeShade="BF"/>
          <w:sz w:val="26"/>
          <w:szCs w:val="26"/>
        </w:rPr>
      </w:pPr>
      <w:r>
        <w:t xml:space="preserve">This study aims to setup a provenance capture system to capture whole system provenance. It will leverage </w:t>
      </w:r>
      <w:proofErr w:type="spellStart"/>
      <w:r>
        <w:t>CamFLow</w:t>
      </w:r>
      <w:proofErr w:type="spellEnd"/>
      <w:r>
        <w:t xml:space="preserve">, an open-source project to bring observed provenance collection to the Linux Operating System that complies with W3C PROV-DM standard. These provenance graphs will be generated by implementing the FLURRY framework, an end-to-end data pipeline which simulates </w:t>
      </w:r>
      <w:r w:rsidR="009345EB">
        <w:t>cyberattacks</w:t>
      </w:r>
      <w:r>
        <w:t xml:space="preserve"> captures provenance data from these </w:t>
      </w:r>
      <w:r w:rsidR="009345EB">
        <w:t>attacks into data provenance graphs and incorporates this data with a framework for training deep neural models that supports preconfigured or custom-designed models for analysis in real-world resilient systems</w:t>
      </w:r>
      <w:hyperlink r:id="rId14" w:history="1">
        <w:r w:rsidR="009345EB" w:rsidRPr="009345EB">
          <w:rPr>
            <w:rStyle w:val="Hyperlink"/>
          </w:rPr>
          <w:t>[paper]</w:t>
        </w:r>
      </w:hyperlink>
      <w:r>
        <w:t xml:space="preserve"> </w:t>
      </w:r>
      <w:r w:rsidR="009345EB">
        <w:t xml:space="preserve">Finally, it will utilize these generated graphs to train and test models and gather statistics for benchmarking and further improvement.  </w:t>
      </w:r>
      <w:r w:rsidR="00AD15CD">
        <w:br w:type="page"/>
      </w:r>
    </w:p>
    <w:p w14:paraId="1E17E8D6" w14:textId="6F96733C" w:rsidR="00AD15CD" w:rsidRDefault="00AD15CD" w:rsidP="007C5689">
      <w:pPr>
        <w:pStyle w:val="Heading1"/>
        <w:jc w:val="both"/>
      </w:pPr>
      <w:bookmarkStart w:id="7" w:name="_Toc180858176"/>
      <w:r>
        <w:lastRenderedPageBreak/>
        <w:t>Literature Review</w:t>
      </w:r>
      <w:bookmarkEnd w:id="7"/>
    </w:p>
    <w:p w14:paraId="162C7563" w14:textId="7949773D" w:rsidR="000B3F09" w:rsidRDefault="000B3F09" w:rsidP="000B3F09">
      <w:pPr>
        <w:pStyle w:val="Heading2"/>
      </w:pPr>
      <w:bookmarkStart w:id="8" w:name="_Toc180858177"/>
      <w:r>
        <w:t>Data Provenance</w:t>
      </w:r>
      <w:bookmarkEnd w:id="8"/>
    </w:p>
    <w:p w14:paraId="10F145D2" w14:textId="33B7F435" w:rsidR="000B3F09" w:rsidRDefault="000B3F09" w:rsidP="000B3F09">
      <w:pPr>
        <w:jc w:val="both"/>
      </w:pPr>
      <w:r>
        <w:t xml:space="preserve">Data provenance in the context of computer systems is the description of relationships between entities, the activities conducted using those entities and the agents associated with them. For example, if </w:t>
      </w:r>
      <w:r w:rsidRPr="008A4673">
        <w:rPr>
          <w:i/>
          <w:iCs/>
        </w:rPr>
        <w:t>user A</w:t>
      </w:r>
      <w:r>
        <w:t xml:space="preserve"> creates a file </w:t>
      </w:r>
      <w:r w:rsidRPr="008A4673">
        <w:rPr>
          <w:i/>
          <w:iCs/>
        </w:rPr>
        <w:t>example.txt</w:t>
      </w:r>
      <w:r>
        <w:t xml:space="preserve">, followed by </w:t>
      </w:r>
      <w:r>
        <w:rPr>
          <w:i/>
          <w:iCs/>
        </w:rPr>
        <w:t xml:space="preserve">user B </w:t>
      </w:r>
      <w:r>
        <w:t xml:space="preserve">editing the file, </w:t>
      </w:r>
      <w:r>
        <w:rPr>
          <w:i/>
          <w:iCs/>
        </w:rPr>
        <w:t>example.txt</w:t>
      </w:r>
      <w:r>
        <w:t xml:space="preserve">, data provenance will give us these relations from the creation, all the way through till the file is destroyed. </w:t>
      </w:r>
      <w:r w:rsidRPr="000E63CB">
        <w:rPr>
          <w:i/>
          <w:iCs/>
        </w:rPr>
        <w:t xml:space="preserve">Figure 1 </w:t>
      </w:r>
      <w:r>
        <w:t>depicts how a simple data provenance graph can be generated based on the earlier scenario.</w:t>
      </w:r>
    </w:p>
    <w:p w14:paraId="13104FF3" w14:textId="77777777" w:rsidR="000B3F09" w:rsidRDefault="000B3F09" w:rsidP="000B3F09">
      <w:pPr>
        <w:jc w:val="both"/>
      </w:pPr>
    </w:p>
    <w:p w14:paraId="73D7DBC4" w14:textId="77777777" w:rsidR="000B3F09" w:rsidRDefault="000B3F09" w:rsidP="000B3F09">
      <w:pPr>
        <w:jc w:val="both"/>
      </w:pPr>
      <w:r>
        <w:rPr>
          <w:noProof/>
        </w:rPr>
        <w:drawing>
          <wp:inline distT="0" distB="0" distL="0" distR="0" wp14:anchorId="13A8AF22" wp14:editId="4953692B">
            <wp:extent cx="5486400" cy="3086100"/>
            <wp:effectExtent l="0" t="0" r="0" b="0"/>
            <wp:docPr id="179895767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957674"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486400" cy="3086100"/>
                    </a:xfrm>
                    <a:prstGeom prst="rect">
                      <a:avLst/>
                    </a:prstGeom>
                  </pic:spPr>
                </pic:pic>
              </a:graphicData>
            </a:graphic>
          </wp:inline>
        </w:drawing>
      </w:r>
    </w:p>
    <w:p w14:paraId="3B16DAC6" w14:textId="77777777" w:rsidR="000B3F09" w:rsidRPr="000E63CB" w:rsidRDefault="000B3F09" w:rsidP="000B3F09">
      <w:pPr>
        <w:jc w:val="both"/>
        <w:rPr>
          <w:sz w:val="16"/>
          <w:szCs w:val="16"/>
        </w:rPr>
      </w:pPr>
    </w:p>
    <w:p w14:paraId="76D3BF69" w14:textId="77777777" w:rsidR="000B3F09" w:rsidRDefault="000B3F09" w:rsidP="000B3F09">
      <w:pPr>
        <w:jc w:val="both"/>
      </w:pPr>
    </w:p>
    <w:p w14:paraId="3463050C" w14:textId="77777777" w:rsidR="000B3F09" w:rsidRPr="000E63CB" w:rsidRDefault="000B3F09" w:rsidP="000B3F09">
      <w:pPr>
        <w:jc w:val="center"/>
        <w:rPr>
          <w:b/>
          <w:bCs/>
          <w:sz w:val="16"/>
          <w:szCs w:val="16"/>
          <w:lang w:val="en-SG"/>
        </w:rPr>
      </w:pPr>
      <w:r w:rsidRPr="000E63CB">
        <w:rPr>
          <w:b/>
          <w:bCs/>
          <w:sz w:val="16"/>
          <w:szCs w:val="16"/>
          <w:lang w:val="en-SG"/>
        </w:rPr>
        <w:t>Figure 1: Simple provenance graph showing relations between agents and entities</w:t>
      </w:r>
    </w:p>
    <w:p w14:paraId="55C57865" w14:textId="77777777" w:rsidR="000B3F09" w:rsidRDefault="000B3F09" w:rsidP="000B3F09">
      <w:pPr>
        <w:jc w:val="both"/>
      </w:pPr>
    </w:p>
    <w:p w14:paraId="792EBC0D" w14:textId="77777777" w:rsidR="000B3F09" w:rsidRPr="000B3F09" w:rsidRDefault="000B3F09" w:rsidP="000B3F09"/>
    <w:p w14:paraId="329D248F" w14:textId="2243EA05" w:rsidR="00AD15CD" w:rsidRDefault="00AD15CD" w:rsidP="007C5689">
      <w:pPr>
        <w:pStyle w:val="Heading2"/>
        <w:jc w:val="both"/>
      </w:pPr>
      <w:bookmarkStart w:id="9" w:name="_Toc180858178"/>
      <w:r>
        <w:t>Provenance Capture Systems</w:t>
      </w:r>
      <w:bookmarkEnd w:id="9"/>
    </w:p>
    <w:p w14:paraId="14F29586" w14:textId="50E67233" w:rsidR="00AD15CD" w:rsidRDefault="003C6B6E" w:rsidP="000B3F09">
      <w:pPr>
        <w:jc w:val="both"/>
      </w:pPr>
      <w:r>
        <w:t xml:space="preserve">Over the years, researchers have developed various provenance data capturing systems and libraries. This study will utilize </w:t>
      </w:r>
      <w:proofErr w:type="spellStart"/>
      <w:r>
        <w:t>CamFlow</w:t>
      </w:r>
      <w:proofErr w:type="spellEnd"/>
      <w:r>
        <w:t xml:space="preserve">, an open-source project to bring observed provenance collection to the Linux Operating System. The upper hand </w:t>
      </w:r>
      <w:proofErr w:type="spellStart"/>
      <w:r>
        <w:t>CamFlow</w:t>
      </w:r>
      <w:proofErr w:type="spellEnd"/>
      <w:r>
        <w:t xml:space="preserve"> has compared to other provenance capture systems</w:t>
      </w:r>
      <w:r w:rsidR="000B3F09">
        <w:t>,</w:t>
      </w:r>
      <w:r>
        <w:t xml:space="preserve"> is </w:t>
      </w:r>
      <w:proofErr w:type="gramStart"/>
      <w:r>
        <w:t xml:space="preserve">that  </w:t>
      </w:r>
      <w:proofErr w:type="spellStart"/>
      <w:r w:rsidR="000B3F09">
        <w:t>CamFlow</w:t>
      </w:r>
      <w:proofErr w:type="spellEnd"/>
      <w:proofErr w:type="gramEnd"/>
      <w:r w:rsidR="000B3F09">
        <w:t xml:space="preserve"> uses a self-contained, easily maintainable implementation relying on a Linux Security Module, </w:t>
      </w:r>
      <w:proofErr w:type="spellStart"/>
      <w:r w:rsidR="000B3F09">
        <w:t>NetFilter</w:t>
      </w:r>
      <w:proofErr w:type="spellEnd"/>
      <w:r w:rsidR="000B3F09">
        <w:t xml:space="preserve"> and other existing kernel facilities. This provides a mechanism to tailor the captured provenance data to the needs of the application, making it easy to integrate provenance across distributed systems </w:t>
      </w:r>
      <w:hyperlink r:id="rId17" w:history="1">
        <w:r w:rsidR="000B3F09" w:rsidRPr="000B3F09">
          <w:rPr>
            <w:rStyle w:val="Hyperlink"/>
          </w:rPr>
          <w:t>[paper]</w:t>
        </w:r>
      </w:hyperlink>
      <w:r w:rsidR="000B3F09">
        <w:t>.</w:t>
      </w:r>
    </w:p>
    <w:p w14:paraId="5FBE8D16" w14:textId="77777777" w:rsidR="00C34FB0" w:rsidRDefault="00C34FB0" w:rsidP="000B3F09">
      <w:pPr>
        <w:jc w:val="both"/>
      </w:pPr>
    </w:p>
    <w:p w14:paraId="70A82F6E" w14:textId="5CADEE05" w:rsidR="00C34FB0" w:rsidRDefault="00C34FB0" w:rsidP="00C34FB0">
      <w:pPr>
        <w:pStyle w:val="Heading2"/>
      </w:pPr>
      <w:proofErr w:type="spellStart"/>
      <w:r>
        <w:t>CamFlow</w:t>
      </w:r>
      <w:proofErr w:type="spellEnd"/>
      <w:r>
        <w:t xml:space="preserve"> Features</w:t>
      </w:r>
    </w:p>
    <w:p w14:paraId="6717292C" w14:textId="75618DA4" w:rsidR="00AD15CD" w:rsidRDefault="00C34FB0" w:rsidP="0069648E">
      <w:pPr>
        <w:rPr>
          <w:rFonts w:asciiTheme="majorHAnsi" w:eastAsiaTheme="majorEastAsia" w:hAnsiTheme="majorHAnsi" w:cstheme="majorBidi"/>
          <w:color w:val="365F91" w:themeColor="accent1" w:themeShade="BF"/>
          <w:sz w:val="26"/>
          <w:szCs w:val="26"/>
        </w:rPr>
      </w:pPr>
      <w:proofErr w:type="spellStart"/>
      <w:r>
        <w:t>CamFlow</w:t>
      </w:r>
      <w:proofErr w:type="spellEnd"/>
      <w:r>
        <w:t xml:space="preserve"> captures a system’s provenance data through </w:t>
      </w:r>
      <w:r>
        <w:rPr>
          <w:i/>
          <w:iCs/>
        </w:rPr>
        <w:t xml:space="preserve">Linux </w:t>
      </w:r>
      <w:proofErr w:type="spellStart"/>
      <w:r>
        <w:rPr>
          <w:i/>
          <w:iCs/>
        </w:rPr>
        <w:t>Sucrity</w:t>
      </w:r>
      <w:proofErr w:type="spellEnd"/>
      <w:r>
        <w:rPr>
          <w:i/>
          <w:iCs/>
        </w:rPr>
        <w:t xml:space="preserve"> Model</w:t>
      </w:r>
      <w:r>
        <w:t xml:space="preserve"> and </w:t>
      </w:r>
      <w:proofErr w:type="spellStart"/>
      <w:r>
        <w:rPr>
          <w:i/>
          <w:iCs/>
        </w:rPr>
        <w:t>NetFilter</w:t>
      </w:r>
      <w:proofErr w:type="spellEnd"/>
      <w:r>
        <w:rPr>
          <w:i/>
          <w:iCs/>
        </w:rPr>
        <w:t xml:space="preserve"> </w:t>
      </w:r>
      <w:r>
        <w:t xml:space="preserve">hooks which is subsequently transferred to user space for storage and analysis. </w:t>
      </w:r>
      <w:proofErr w:type="spellStart"/>
      <w:r>
        <w:t>CamFlow</w:t>
      </w:r>
      <w:proofErr w:type="spellEnd"/>
      <w:r>
        <w:t xml:space="preserve"> tackles the major concern of generating extremely large whole-</w:t>
      </w:r>
      <w:r>
        <w:lastRenderedPageBreak/>
        <w:t xml:space="preserve">system provenance by providing mechanisms that capture only necessary subsets of the entire provenance graph required by applications. It further allows the possibility to limit the capture to specific edge or node types and flows from specific sources such as </w:t>
      </w:r>
      <w:proofErr w:type="spellStart"/>
      <w:r>
        <w:t>inodes</w:t>
      </w:r>
      <w:proofErr w:type="spellEnd"/>
      <w:r>
        <w:t>, network interfaces, security contexts and user IDs.</w:t>
      </w:r>
    </w:p>
    <w:p w14:paraId="14BA1F7B" w14:textId="2C67B97E" w:rsidR="00AD15CD" w:rsidRDefault="00AD15CD" w:rsidP="007C5689">
      <w:pPr>
        <w:pStyle w:val="Heading1"/>
        <w:jc w:val="both"/>
      </w:pPr>
      <w:bookmarkStart w:id="10" w:name="_Toc180858179"/>
      <w:proofErr w:type="spellStart"/>
      <w:r>
        <w:t>CamFlow</w:t>
      </w:r>
      <w:bookmarkEnd w:id="10"/>
      <w:proofErr w:type="spellEnd"/>
      <w:r w:rsidR="0069648E">
        <w:t xml:space="preserve"> Provenance Capture System</w:t>
      </w:r>
    </w:p>
    <w:p w14:paraId="6C15B532" w14:textId="1FD6E900" w:rsidR="000B3F09" w:rsidRDefault="000B3F09" w:rsidP="000B3F09">
      <w:pPr>
        <w:pStyle w:val="Heading2"/>
      </w:pPr>
      <w:bookmarkStart w:id="11" w:name="_Toc180858180"/>
      <w:r>
        <w:t xml:space="preserve">Setting Up </w:t>
      </w:r>
      <w:proofErr w:type="spellStart"/>
      <w:r>
        <w:t>CamFlow</w:t>
      </w:r>
      <w:bookmarkEnd w:id="11"/>
      <w:proofErr w:type="spellEnd"/>
    </w:p>
    <w:p w14:paraId="216FED89" w14:textId="57D293CF" w:rsidR="000B3F09" w:rsidRDefault="00FF1B45" w:rsidP="000B3F09">
      <w:r>
        <w:t xml:space="preserve">The first task for this project would be to setup </w:t>
      </w:r>
      <w:proofErr w:type="spellStart"/>
      <w:r>
        <w:t>CamFlow</w:t>
      </w:r>
      <w:proofErr w:type="spellEnd"/>
      <w:r>
        <w:t xml:space="preserve"> on a system in order to capture whole system provenance. </w:t>
      </w:r>
      <w:proofErr w:type="spellStart"/>
      <w:r>
        <w:t>CamFlow</w:t>
      </w:r>
      <w:proofErr w:type="spellEnd"/>
      <w:r>
        <w:t xml:space="preserve"> is recommended to be installed on Fedora Linux which is based on the Linux OS kernel architecture. For maximal compatibility, a virtual machine running Fedora Linux was setup with the following configurations:</w:t>
      </w:r>
    </w:p>
    <w:p w14:paraId="195B8C9D" w14:textId="77777777" w:rsidR="00FF1B45" w:rsidRDefault="00FF1B45" w:rsidP="000B3F09"/>
    <w:p w14:paraId="623ECD6D" w14:textId="7BC6B0EE" w:rsidR="00FF1B45" w:rsidRDefault="00FF1B45" w:rsidP="000B3F09">
      <w:r>
        <w:t xml:space="preserve">Host OS: Windows 11 </w:t>
      </w:r>
    </w:p>
    <w:p w14:paraId="4A703948" w14:textId="21F8D637" w:rsidR="00FF1B45" w:rsidRDefault="00FF1B45" w:rsidP="000B3F09">
      <w:r>
        <w:t>Hypervisor: VirtualBox 7.1</w:t>
      </w:r>
    </w:p>
    <w:p w14:paraId="63F1DE39" w14:textId="04FB4102" w:rsidR="00FF1B45" w:rsidRDefault="00FF1B45" w:rsidP="000B3F09">
      <w:r>
        <w:t>Virtual Machine OS: Fedora 35 64-bit</w:t>
      </w:r>
    </w:p>
    <w:p w14:paraId="43D72826" w14:textId="6B36B473" w:rsidR="00FF1B45" w:rsidRDefault="00FF1B45" w:rsidP="000B3F09">
      <w:r>
        <w:t>Memory: 8GB</w:t>
      </w:r>
    </w:p>
    <w:p w14:paraId="4D29448E" w14:textId="73F63DDA" w:rsidR="00FF1B45" w:rsidRDefault="00FF1B45" w:rsidP="000B3F09">
      <w:r>
        <w:t>Storage 100GB</w:t>
      </w:r>
    </w:p>
    <w:p w14:paraId="1BB94749" w14:textId="77777777" w:rsidR="00FF1B45" w:rsidRDefault="00FF1B45" w:rsidP="000B3F09"/>
    <w:p w14:paraId="53E1BD0A" w14:textId="110E440A" w:rsidR="000B3F09" w:rsidRDefault="00FF1B45" w:rsidP="000B3F09">
      <w:r>
        <w:t xml:space="preserve">Referencing the </w:t>
      </w:r>
      <w:proofErr w:type="spellStart"/>
      <w:r>
        <w:t>CamFlow</w:t>
      </w:r>
      <w:proofErr w:type="spellEnd"/>
      <w:r>
        <w:t xml:space="preserve"> project website </w:t>
      </w:r>
      <w:hyperlink r:id="rId18" w:history="1">
        <w:r w:rsidRPr="00FF1B45">
          <w:rPr>
            <w:rStyle w:val="Hyperlink"/>
          </w:rPr>
          <w:t>[site]</w:t>
        </w:r>
      </w:hyperlink>
      <w:r w:rsidR="006C7CA0">
        <w:t xml:space="preserve">, the fastest installation method was used, downloading the package manager and installing the </w:t>
      </w:r>
      <w:proofErr w:type="spellStart"/>
      <w:r w:rsidR="006C7CA0">
        <w:t>camflow</w:t>
      </w:r>
      <w:proofErr w:type="spellEnd"/>
      <w:r w:rsidR="006C7CA0">
        <w:t xml:space="preserve"> package using the following commands</w:t>
      </w:r>
    </w:p>
    <w:p w14:paraId="33BCE8A3" w14:textId="77777777" w:rsidR="006C7CA0" w:rsidRDefault="006C7CA0" w:rsidP="000B3F09"/>
    <w:bookmarkStart w:id="12" w:name="_MON_1791465948"/>
    <w:bookmarkEnd w:id="12"/>
    <w:p w14:paraId="2DCC689F" w14:textId="5237D510" w:rsidR="006C7CA0" w:rsidRPr="000B3F09" w:rsidRDefault="008552B5" w:rsidP="000B3F09">
      <w:r>
        <w:rPr>
          <w:noProof/>
        </w:rPr>
        <w:object w:dxaOrig="9360" w:dyaOrig="1148" w14:anchorId="47DC87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 style="width:468.25pt;height:56.85pt;mso-width-percent:0;mso-height-percent:0;mso-width-percent:0;mso-height-percent:0" o:ole="">
            <v:imagedata r:id="rId19" o:title=""/>
          </v:shape>
          <o:OLEObject Type="Embed" ProgID="Word.OpenDocumentText.12" ShapeID="_x0000_i1036" DrawAspect="Content" ObjectID="_1794734298" r:id="rId20"/>
        </w:object>
      </w:r>
    </w:p>
    <w:p w14:paraId="6B00EA10" w14:textId="700D4D70" w:rsidR="000B3F09" w:rsidRDefault="006C7CA0" w:rsidP="000B3F09">
      <w:r>
        <w:t>After which to activate the services, the following commands need to be run</w:t>
      </w:r>
    </w:p>
    <w:p w14:paraId="1DDEB1E4" w14:textId="77777777" w:rsidR="006C7CA0" w:rsidRDefault="006C7CA0" w:rsidP="000B3F09"/>
    <w:bookmarkStart w:id="13" w:name="_MON_1791466086"/>
    <w:bookmarkEnd w:id="13"/>
    <w:p w14:paraId="5DB2A8D3" w14:textId="7E707063" w:rsidR="006C7CA0" w:rsidRPr="000B3F09" w:rsidRDefault="008552B5" w:rsidP="000B3F09">
      <w:r>
        <w:rPr>
          <w:noProof/>
        </w:rPr>
        <w:object w:dxaOrig="9360" w:dyaOrig="1017" w14:anchorId="207A3303">
          <v:shape id="_x0000_i1035" type="#_x0000_t75" alt="" style="width:468.25pt;height:50.9pt;mso-width-percent:0;mso-height-percent:0;mso-width-percent:0;mso-height-percent:0" o:ole="">
            <v:imagedata r:id="rId21" o:title=""/>
          </v:shape>
          <o:OLEObject Type="Embed" ProgID="Word.OpenDocumentText.12" ShapeID="_x0000_i1035" DrawAspect="Content" ObjectID="_1794734299" r:id="rId22"/>
        </w:object>
      </w:r>
    </w:p>
    <w:p w14:paraId="2D00739B" w14:textId="77777777" w:rsidR="000379E5" w:rsidRDefault="006C7CA0" w:rsidP="007C5689">
      <w:pPr>
        <w:jc w:val="both"/>
      </w:pPr>
      <w:r>
        <w:t>Finally, reboot the system. Hitting ‘shift’ when the VirtualBox splash screen appears will bring the system to the boot menu, where the kernel option with the word ‘</w:t>
      </w:r>
      <w:proofErr w:type="spellStart"/>
      <w:r>
        <w:t>camflow</w:t>
      </w:r>
      <w:proofErr w:type="spellEnd"/>
      <w:r>
        <w:t>’ should be chosen.</w:t>
      </w:r>
      <w:r w:rsidR="000379E5">
        <w:t xml:space="preserve">  Rebooting the system should set </w:t>
      </w:r>
      <w:proofErr w:type="spellStart"/>
      <w:r w:rsidR="000379E5">
        <w:t>camflow</w:t>
      </w:r>
      <w:proofErr w:type="spellEnd"/>
      <w:r w:rsidR="000379E5">
        <w:t xml:space="preserve"> as the default kernel to boot from, however in the event that does not occur the following command can be run within a terminal:</w:t>
      </w:r>
    </w:p>
    <w:p w14:paraId="47EE836B" w14:textId="77777777" w:rsidR="000379E5" w:rsidRDefault="000379E5" w:rsidP="007C5689">
      <w:pPr>
        <w:jc w:val="both"/>
      </w:pPr>
    </w:p>
    <w:bookmarkStart w:id="14" w:name="_MON_1791466817"/>
    <w:bookmarkEnd w:id="14"/>
    <w:p w14:paraId="7B99A23C" w14:textId="3B24560B" w:rsidR="000379E5" w:rsidRDefault="008552B5" w:rsidP="007C5689">
      <w:pPr>
        <w:jc w:val="both"/>
      </w:pPr>
      <w:r>
        <w:rPr>
          <w:noProof/>
        </w:rPr>
        <w:object w:dxaOrig="9360" w:dyaOrig="285" w14:anchorId="48D54C1A">
          <v:shape id="_x0000_i1034" type="#_x0000_t75" alt="" style="width:468.25pt;height:14.1pt;mso-width-percent:0;mso-height-percent:0;mso-width-percent:0;mso-height-percent:0" o:ole="">
            <v:imagedata r:id="rId23" o:title=""/>
          </v:shape>
          <o:OLEObject Type="Embed" ProgID="Word.OpenDocumentText.12" ShapeID="_x0000_i1034" DrawAspect="Content" ObjectID="_1794734300" r:id="rId24"/>
        </w:object>
      </w:r>
    </w:p>
    <w:p w14:paraId="2D7B3A8B" w14:textId="77777777" w:rsidR="000379E5" w:rsidRDefault="000379E5" w:rsidP="007C5689">
      <w:pPr>
        <w:jc w:val="both"/>
      </w:pPr>
      <w:r>
        <w:t>This will list the existing kernels installed, simply find the kernel with ‘</w:t>
      </w:r>
      <w:proofErr w:type="spellStart"/>
      <w:r>
        <w:t>camflow</w:t>
      </w:r>
      <w:proofErr w:type="spellEnd"/>
      <w:r>
        <w:t xml:space="preserve">’ in </w:t>
      </w:r>
      <w:proofErr w:type="spellStart"/>
      <w:proofErr w:type="gramStart"/>
      <w:r>
        <w:t>it’s</w:t>
      </w:r>
      <w:proofErr w:type="spellEnd"/>
      <w:proofErr w:type="gramEnd"/>
      <w:r>
        <w:t xml:space="preserve"> title:</w:t>
      </w:r>
    </w:p>
    <w:p w14:paraId="68A8D859" w14:textId="77777777" w:rsidR="000379E5" w:rsidRDefault="000379E5" w:rsidP="007C5689">
      <w:pPr>
        <w:jc w:val="both"/>
      </w:pPr>
    </w:p>
    <w:p w14:paraId="4F9D02CB" w14:textId="77777777" w:rsidR="008F0F28" w:rsidRDefault="008F0F28" w:rsidP="007C5689">
      <w:pPr>
        <w:jc w:val="both"/>
      </w:pPr>
      <w:r w:rsidRPr="008F0F28">
        <w:rPr>
          <w:noProof/>
        </w:rPr>
        <w:lastRenderedPageBreak/>
        <w:drawing>
          <wp:inline distT="0" distB="0" distL="0" distR="0" wp14:anchorId="7032235D" wp14:editId="0A8AD7A9">
            <wp:extent cx="5486400" cy="4374515"/>
            <wp:effectExtent l="0" t="0" r="0" b="6985"/>
            <wp:docPr id="1089240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240673" name=""/>
                    <pic:cNvPicPr/>
                  </pic:nvPicPr>
                  <pic:blipFill>
                    <a:blip r:embed="rId25"/>
                    <a:stretch>
                      <a:fillRect/>
                    </a:stretch>
                  </pic:blipFill>
                  <pic:spPr>
                    <a:xfrm>
                      <a:off x="0" y="0"/>
                      <a:ext cx="5486400" cy="4374515"/>
                    </a:xfrm>
                    <a:prstGeom prst="rect">
                      <a:avLst/>
                    </a:prstGeom>
                  </pic:spPr>
                </pic:pic>
              </a:graphicData>
            </a:graphic>
          </wp:inline>
        </w:drawing>
      </w:r>
    </w:p>
    <w:p w14:paraId="2665E96A" w14:textId="0AE5C905" w:rsidR="00AD15CD" w:rsidRPr="008F0F28" w:rsidRDefault="008F0F28" w:rsidP="008F0F28">
      <w:pPr>
        <w:jc w:val="center"/>
        <w:rPr>
          <w:b/>
          <w:bCs/>
          <w:sz w:val="16"/>
          <w:szCs w:val="16"/>
        </w:rPr>
      </w:pPr>
      <w:r w:rsidRPr="008F0F28">
        <w:rPr>
          <w:b/>
          <w:bCs/>
          <w:sz w:val="16"/>
          <w:szCs w:val="16"/>
        </w:rPr>
        <w:t>Figure 2: Screenshot of the results after listing existing kernels</w:t>
      </w:r>
    </w:p>
    <w:p w14:paraId="41BC2C1D" w14:textId="5D59AF84" w:rsidR="008F0F28" w:rsidRDefault="008F0F28" w:rsidP="008F0F28">
      <w:r>
        <w:t>After identifying the correct kernel simply run the following command to ensure that the default kernel is set:</w:t>
      </w:r>
    </w:p>
    <w:p w14:paraId="34DC87CF" w14:textId="77777777" w:rsidR="008F0F28" w:rsidRDefault="008F0F28" w:rsidP="008F0F28"/>
    <w:bookmarkStart w:id="15" w:name="_MON_1791467102"/>
    <w:bookmarkEnd w:id="15"/>
    <w:p w14:paraId="0BB8A79F" w14:textId="605A55C0" w:rsidR="008F0F28" w:rsidRDefault="008552B5" w:rsidP="008F0F28">
      <w:r>
        <w:rPr>
          <w:noProof/>
        </w:rPr>
        <w:object w:dxaOrig="9360" w:dyaOrig="1178" w14:anchorId="0F89BF86">
          <v:shape id="_x0000_i1033" type="#_x0000_t75" alt="" style="width:468.25pt;height:59pt;mso-width-percent:0;mso-height-percent:0;mso-width-percent:0;mso-height-percent:0" o:ole="">
            <v:imagedata r:id="rId26" o:title=""/>
          </v:shape>
          <o:OLEObject Type="Embed" ProgID="Word.OpenDocumentText.12" ShapeID="_x0000_i1033" DrawAspect="Content" ObjectID="_1794734301" r:id="rId27"/>
        </w:object>
      </w:r>
    </w:p>
    <w:p w14:paraId="177F38ED" w14:textId="691532D0" w:rsidR="008F0F28" w:rsidRDefault="008F0F28" w:rsidP="008F0F28">
      <w:r>
        <w:t>Ensure that the kernel is the correct one according to the system being setup. In the context of this project, installation scripts were created to facilitate multiple VMs being setup with ease. The entirety of the script will be listed in the appendix below</w:t>
      </w:r>
    </w:p>
    <w:p w14:paraId="7E28F1BE" w14:textId="77777777" w:rsidR="008F0F28" w:rsidRDefault="008F0F28" w:rsidP="008F0F28"/>
    <w:bookmarkStart w:id="16" w:name="_MON_1791467522"/>
    <w:bookmarkEnd w:id="16"/>
    <w:p w14:paraId="37823894" w14:textId="62095742" w:rsidR="008F0F28" w:rsidRDefault="008552B5" w:rsidP="008F0F28">
      <w:r>
        <w:rPr>
          <w:noProof/>
        </w:rPr>
        <w:object w:dxaOrig="9360" w:dyaOrig="5010" w14:anchorId="3869B053">
          <v:shape id="_x0000_i1032" type="#_x0000_t75" alt="" style="width:468.25pt;height:251.2pt;mso-width-percent:0;mso-height-percent:0;mso-width-percent:0;mso-height-percent:0" o:ole="">
            <v:imagedata r:id="rId28" o:title=""/>
          </v:shape>
          <o:OLEObject Type="Embed" ProgID="Word.OpenDocumentText.12" ShapeID="_x0000_i1032" DrawAspect="Content" ObjectID="_1794734302" r:id="rId29"/>
        </w:object>
      </w:r>
    </w:p>
    <w:p w14:paraId="63F0027C" w14:textId="3AD10C78" w:rsidR="008F0F28" w:rsidRDefault="009B799D" w:rsidP="009B799D">
      <w:pPr>
        <w:pStyle w:val="Heading2"/>
      </w:pPr>
      <w:bookmarkStart w:id="17" w:name="_Toc180858181"/>
      <w:proofErr w:type="spellStart"/>
      <w:r>
        <w:t>CamTool</w:t>
      </w:r>
      <w:proofErr w:type="spellEnd"/>
      <w:r>
        <w:t xml:space="preserve"> Installation</w:t>
      </w:r>
      <w:bookmarkEnd w:id="17"/>
    </w:p>
    <w:p w14:paraId="54A045B2" w14:textId="3C05411C" w:rsidR="00D24F37" w:rsidRDefault="009B799D" w:rsidP="009B799D">
      <w:proofErr w:type="spellStart"/>
      <w:r>
        <w:t>CamTool</w:t>
      </w:r>
      <w:proofErr w:type="spellEnd"/>
      <w:r>
        <w:t xml:space="preserve"> is an extension of </w:t>
      </w:r>
      <w:proofErr w:type="spellStart"/>
      <w:r>
        <w:t>CamFlow</w:t>
      </w:r>
      <w:proofErr w:type="spellEnd"/>
      <w:r>
        <w:t xml:space="preserve"> that helps with the visualization of simple provenance graphs. The Message Queuing Telemetry Transport (MQTT) protocol is used to publish provenance in real time on </w:t>
      </w:r>
      <w:proofErr w:type="spellStart"/>
      <w:r>
        <w:t>CamFlow’s</w:t>
      </w:r>
      <w:proofErr w:type="spellEnd"/>
      <w:r>
        <w:t xml:space="preserve"> demo website (</w:t>
      </w:r>
      <w:hyperlink r:id="rId30" w:history="1">
        <w:r w:rsidRPr="0038410C">
          <w:rPr>
            <w:rStyle w:val="Hyperlink"/>
          </w:rPr>
          <w:t>https://camflow.org/demo</w:t>
        </w:r>
      </w:hyperlink>
      <w:r>
        <w:t xml:space="preserve">). Another script was used </w:t>
      </w:r>
      <w:r w:rsidR="008371E7">
        <w:t>for</w:t>
      </w:r>
      <w:r>
        <w:t xml:space="preserve"> the installation of </w:t>
      </w:r>
      <w:proofErr w:type="spellStart"/>
      <w:r>
        <w:t>CamTool</w:t>
      </w:r>
      <w:proofErr w:type="spellEnd"/>
      <w:r>
        <w:t xml:space="preserve"> as shown below. </w:t>
      </w:r>
      <w:r w:rsidR="00D24F37">
        <w:t xml:space="preserve">To collect logs in the w3c format the </w:t>
      </w:r>
      <w:proofErr w:type="gramStart"/>
      <w:r w:rsidR="00D24F37" w:rsidRPr="00D24F37">
        <w:rPr>
          <w:i/>
          <w:iCs/>
        </w:rPr>
        <w:t>camflowd.ini</w:t>
      </w:r>
      <w:r>
        <w:t xml:space="preserve">  </w:t>
      </w:r>
      <w:r w:rsidR="00D24F37">
        <w:t>file</w:t>
      </w:r>
      <w:proofErr w:type="gramEnd"/>
      <w:r w:rsidR="00D24F37">
        <w:t xml:space="preserve"> needs to be edited, followed by restarting the </w:t>
      </w:r>
      <w:proofErr w:type="spellStart"/>
      <w:r w:rsidR="00D24F37">
        <w:rPr>
          <w:i/>
          <w:iCs/>
        </w:rPr>
        <w:t>camflowd.service</w:t>
      </w:r>
      <w:proofErr w:type="spellEnd"/>
      <w:r w:rsidR="00D24F37">
        <w:rPr>
          <w:i/>
          <w:iCs/>
        </w:rPr>
        <w:t xml:space="preserve"> </w:t>
      </w:r>
      <w:r w:rsidR="00D24F37">
        <w:t>service</w:t>
      </w:r>
      <w:r w:rsidR="00AD086C">
        <w:t>.</w:t>
      </w:r>
    </w:p>
    <w:p w14:paraId="1115C6E9" w14:textId="77777777" w:rsidR="00AD086C" w:rsidRDefault="00AD086C" w:rsidP="009B799D"/>
    <w:bookmarkStart w:id="18" w:name="_MON_1791468422"/>
    <w:bookmarkEnd w:id="18"/>
    <w:p w14:paraId="47A789F0" w14:textId="4310DB14" w:rsidR="00AD086C" w:rsidRDefault="008552B5" w:rsidP="009B799D">
      <w:r>
        <w:rPr>
          <w:noProof/>
        </w:rPr>
        <w:object w:dxaOrig="9360" w:dyaOrig="5295" w14:anchorId="7AC08EDC">
          <v:shape id="_x0000_i1031" type="#_x0000_t75" alt="" style="width:468.25pt;height:265.25pt;mso-width-percent:0;mso-height-percent:0;mso-width-percent:0;mso-height-percent:0" o:ole="">
            <v:imagedata r:id="rId31" o:title=""/>
          </v:shape>
          <o:OLEObject Type="Embed" ProgID="Word.OpenDocumentText.12" ShapeID="_x0000_i1031" DrawAspect="Content" ObjectID="_1794734303" r:id="rId32"/>
        </w:object>
      </w:r>
    </w:p>
    <w:p w14:paraId="4DCC1CE3" w14:textId="555EA623" w:rsidR="00AD086C" w:rsidRDefault="00AD086C" w:rsidP="00AD086C">
      <w:pPr>
        <w:pStyle w:val="Heading2"/>
      </w:pPr>
      <w:bookmarkStart w:id="19" w:name="_Toc180858182"/>
      <w:r>
        <w:lastRenderedPageBreak/>
        <w:t xml:space="preserve">Provenance Graph </w:t>
      </w:r>
      <w:proofErr w:type="spellStart"/>
      <w:r>
        <w:t>Visualisation</w:t>
      </w:r>
      <w:bookmarkEnd w:id="19"/>
      <w:proofErr w:type="spellEnd"/>
    </w:p>
    <w:p w14:paraId="65EEBB8B" w14:textId="3829DF71" w:rsidR="00AD086C" w:rsidRDefault="00AD086C" w:rsidP="00AD086C">
      <w:r>
        <w:t xml:space="preserve">To visualize provenance using </w:t>
      </w:r>
      <w:proofErr w:type="spellStart"/>
      <w:r>
        <w:t>CamFlow</w:t>
      </w:r>
      <w:proofErr w:type="spellEnd"/>
      <w:r>
        <w:t xml:space="preserve"> and </w:t>
      </w:r>
      <w:proofErr w:type="spellStart"/>
      <w:r>
        <w:t>CamTool</w:t>
      </w:r>
      <w:proofErr w:type="spellEnd"/>
      <w:r>
        <w:t xml:space="preserve">, a simple scenario of file creation and deletion was used. </w:t>
      </w:r>
      <w:r w:rsidR="000F3E2B">
        <w:t xml:space="preserve">In a browser, open the demo website and click ‘Start </w:t>
      </w:r>
      <w:proofErr w:type="spellStart"/>
      <w:r w:rsidR="000F3E2B">
        <w:t>CamFlow</w:t>
      </w:r>
      <w:proofErr w:type="spellEnd"/>
      <w:r w:rsidR="000F3E2B">
        <w:t xml:space="preserve"> MQTT’, ensure the browser is open throughout the demonstration. To capture and track the provenance of a file from creation to deletion the following commands were issued:</w:t>
      </w:r>
    </w:p>
    <w:p w14:paraId="41343E08" w14:textId="77777777" w:rsidR="000F3E2B" w:rsidRDefault="000F3E2B" w:rsidP="00AD086C"/>
    <w:bookmarkStart w:id="20" w:name="_MON_1791469466"/>
    <w:bookmarkEnd w:id="20"/>
    <w:p w14:paraId="41B1B20D" w14:textId="38CC9D4A" w:rsidR="00AD086C" w:rsidRDefault="008552B5" w:rsidP="00AD086C">
      <w:r>
        <w:rPr>
          <w:noProof/>
        </w:rPr>
        <w:object w:dxaOrig="9360" w:dyaOrig="1586" w14:anchorId="1CBAF860">
          <v:shape id="_x0000_i1030" type="#_x0000_t75" alt="" style="width:468.25pt;height:79.05pt;mso-width-percent:0;mso-height-percent:0;mso-width-percent:0;mso-height-percent:0" o:ole="">
            <v:imagedata r:id="rId33" o:title=""/>
          </v:shape>
          <o:OLEObject Type="Embed" ProgID="Word.OpenDocumentText.12" ShapeID="_x0000_i1030" DrawAspect="Content" ObjectID="_1794734304" r:id="rId34"/>
        </w:object>
      </w:r>
    </w:p>
    <w:p w14:paraId="35181FB8" w14:textId="03ADCE73" w:rsidR="00AD086C" w:rsidRDefault="009833C7" w:rsidP="00AD086C">
      <w:r>
        <w:t>On the demo website the following provenance graph can be visualized tracing the example.txt file from creation to deletion.</w:t>
      </w:r>
    </w:p>
    <w:p w14:paraId="4D8FB9B0" w14:textId="7D0571FD" w:rsidR="009833C7" w:rsidRDefault="009833C7" w:rsidP="00AD086C">
      <w:r w:rsidRPr="009833C7">
        <w:rPr>
          <w:noProof/>
        </w:rPr>
        <w:drawing>
          <wp:inline distT="0" distB="0" distL="0" distR="0" wp14:anchorId="54F2F9A9" wp14:editId="4AE5A332">
            <wp:extent cx="5486400" cy="2134870"/>
            <wp:effectExtent l="0" t="0" r="0" b="0"/>
            <wp:docPr id="91940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0829" name=""/>
                    <pic:cNvPicPr/>
                  </pic:nvPicPr>
                  <pic:blipFill>
                    <a:blip r:embed="rId35"/>
                    <a:stretch>
                      <a:fillRect/>
                    </a:stretch>
                  </pic:blipFill>
                  <pic:spPr>
                    <a:xfrm>
                      <a:off x="0" y="0"/>
                      <a:ext cx="5486400" cy="2134870"/>
                    </a:xfrm>
                    <a:prstGeom prst="rect">
                      <a:avLst/>
                    </a:prstGeom>
                  </pic:spPr>
                </pic:pic>
              </a:graphicData>
            </a:graphic>
          </wp:inline>
        </w:drawing>
      </w:r>
    </w:p>
    <w:p w14:paraId="5F0E678A" w14:textId="17C0343B" w:rsidR="00CE6327" w:rsidRDefault="009833C7" w:rsidP="0069648E">
      <w:pPr>
        <w:jc w:val="center"/>
        <w:rPr>
          <w:b/>
          <w:bCs/>
          <w:sz w:val="16"/>
          <w:szCs w:val="16"/>
        </w:rPr>
      </w:pPr>
      <w:r w:rsidRPr="009833C7">
        <w:rPr>
          <w:b/>
          <w:bCs/>
          <w:sz w:val="16"/>
          <w:szCs w:val="16"/>
        </w:rPr>
        <w:t>Figure 3: Provenance graph generated from example.txt</w:t>
      </w:r>
    </w:p>
    <w:p w14:paraId="6689EDFE" w14:textId="2ADBB818" w:rsidR="0069648E" w:rsidRDefault="00AD15CD" w:rsidP="00427FDB">
      <w:pPr>
        <w:pStyle w:val="Heading1"/>
        <w:jc w:val="both"/>
      </w:pPr>
      <w:bookmarkStart w:id="21" w:name="_Toc180858183"/>
      <w:r>
        <w:t>Flurry Framework</w:t>
      </w:r>
      <w:bookmarkEnd w:id="21"/>
    </w:p>
    <w:p w14:paraId="0612A53F" w14:textId="487D8588" w:rsidR="00427FDB" w:rsidRDefault="00427FDB" w:rsidP="00427FDB">
      <w:pPr>
        <w:pStyle w:val="Heading2"/>
      </w:pPr>
      <w:r>
        <w:t>Background</w:t>
      </w:r>
    </w:p>
    <w:p w14:paraId="35C5DD44" w14:textId="1948CF8C" w:rsidR="00427FDB" w:rsidRDefault="00C547FF" w:rsidP="00427FDB">
      <w:r>
        <w:t>To bridge the gap between generating usable provenance data and utilizing these graphs for unsupervised learning to detect intrusions, researchers have developed Flurry. Flurry is equipped with provenance capture</w:t>
      </w:r>
      <w:r w:rsidR="004F7A4C">
        <w:t>,</w:t>
      </w:r>
      <w:r>
        <w:t xml:space="preserve"> graph generation tools</w:t>
      </w:r>
      <w:r w:rsidR="004F7A4C">
        <w:t xml:space="preserve"> and </w:t>
      </w:r>
      <w:r>
        <w:t xml:space="preserve">can execute automated cyber-attacks and collect provenance graphs that can be used as input for machine learning tools. </w:t>
      </w:r>
      <w:hyperlink r:id="rId36" w:history="1">
        <w:r w:rsidR="003E2EAD" w:rsidRPr="003E2EAD">
          <w:rPr>
            <w:rStyle w:val="Hyperlink"/>
          </w:rPr>
          <w:t>[Paper]</w:t>
        </w:r>
      </w:hyperlink>
      <w:r w:rsidR="003E2EAD">
        <w:t xml:space="preserve"> </w:t>
      </w:r>
      <w:r w:rsidR="004F7A4C">
        <w:t xml:space="preserve">The benefits provided by this framework are that it is an end-to-end pipeline that takes in system execution and models it as a multi-layer provenance graph, displays execution of cyber-attacks, and </w:t>
      </w:r>
      <w:r w:rsidR="00E83FF6">
        <w:t xml:space="preserve">provides </w:t>
      </w:r>
      <w:r w:rsidR="004F7A4C">
        <w:t>a plug-and-play framework for graph learning models to analyze provenance graphs.</w:t>
      </w:r>
    </w:p>
    <w:p w14:paraId="1151BCD6" w14:textId="77777777" w:rsidR="004F7A4C" w:rsidRDefault="004F7A4C" w:rsidP="00427FDB"/>
    <w:p w14:paraId="53D1AB8D" w14:textId="4C781A60" w:rsidR="004F7A4C" w:rsidRDefault="004F7A4C" w:rsidP="004F7A4C">
      <w:pPr>
        <w:pStyle w:val="Heading2"/>
      </w:pPr>
      <w:r>
        <w:t>Flurry Installation</w:t>
      </w:r>
    </w:p>
    <w:p w14:paraId="1BB285CD" w14:textId="24445F8C" w:rsidR="004F7A4C" w:rsidRDefault="003E2EAD" w:rsidP="004F7A4C">
      <w:r>
        <w:t xml:space="preserve">The author of the Flurry Framework, Maya Kapoor, has provided scripts that automated the download and installation of the needed dependencies through her git repository </w:t>
      </w:r>
      <w:hyperlink r:id="rId37" w:history="1">
        <w:r w:rsidRPr="008D5630">
          <w:rPr>
            <w:rStyle w:val="Hyperlink"/>
          </w:rPr>
          <w:t>https://github.com/mayakapoor/flurry</w:t>
        </w:r>
      </w:hyperlink>
      <w:r>
        <w:t xml:space="preserve"> . However, it has since been </w:t>
      </w:r>
      <w:r>
        <w:lastRenderedPageBreak/>
        <w:t>deprecated and requires manual installation of the following dependencies to run as intended, listed below:</w:t>
      </w:r>
    </w:p>
    <w:p w14:paraId="73CFD199" w14:textId="5BE440A9" w:rsidR="003E2EAD" w:rsidRDefault="003E2EAD" w:rsidP="003E2EAD">
      <w:pPr>
        <w:pStyle w:val="ListParagraph"/>
        <w:numPr>
          <w:ilvl w:val="0"/>
          <w:numId w:val="7"/>
        </w:numPr>
      </w:pPr>
      <w:r>
        <w:t>XAMPP</w:t>
      </w:r>
    </w:p>
    <w:p w14:paraId="0DE173E9" w14:textId="681F7269" w:rsidR="003E2EAD" w:rsidRDefault="003E2EAD" w:rsidP="003E2EAD">
      <w:pPr>
        <w:pStyle w:val="ListParagraph"/>
        <w:numPr>
          <w:ilvl w:val="0"/>
          <w:numId w:val="7"/>
        </w:numPr>
      </w:pPr>
      <w:r>
        <w:t>DVWA</w:t>
      </w:r>
    </w:p>
    <w:p w14:paraId="3DF3DA03" w14:textId="5C15B74C" w:rsidR="003E2EAD" w:rsidRDefault="003E2EAD" w:rsidP="003E2EAD">
      <w:pPr>
        <w:pStyle w:val="ListParagraph"/>
        <w:numPr>
          <w:ilvl w:val="0"/>
          <w:numId w:val="7"/>
        </w:numPr>
      </w:pPr>
      <w:r>
        <w:t>MQTT</w:t>
      </w:r>
    </w:p>
    <w:p w14:paraId="6DFBD917" w14:textId="0F407032" w:rsidR="003E2EAD" w:rsidRDefault="003E2EAD" w:rsidP="003E2EAD">
      <w:pPr>
        <w:pStyle w:val="ListParagraph"/>
        <w:numPr>
          <w:ilvl w:val="0"/>
          <w:numId w:val="7"/>
        </w:numPr>
      </w:pPr>
      <w:r>
        <w:t>Additional Dependencies</w:t>
      </w:r>
    </w:p>
    <w:p w14:paraId="780CBA0E" w14:textId="77777777" w:rsidR="003E2EAD" w:rsidRDefault="003E2EAD" w:rsidP="003E2EAD">
      <w:pPr>
        <w:pStyle w:val="ListParagraph"/>
      </w:pPr>
    </w:p>
    <w:p w14:paraId="7C8E0F25" w14:textId="52E1E9F0" w:rsidR="003E2EAD" w:rsidRDefault="003E2EAD" w:rsidP="003E2EAD">
      <w:r>
        <w:t xml:space="preserve">Scripts have been written to ease the installation of Flurry and its dependencies. </w:t>
      </w:r>
    </w:p>
    <w:p w14:paraId="3DB46805" w14:textId="7E1A2EE9" w:rsidR="003E2EAD" w:rsidRDefault="003E2EAD" w:rsidP="003E2EAD">
      <w:pPr>
        <w:pStyle w:val="Heading3"/>
      </w:pPr>
    </w:p>
    <w:p w14:paraId="1F1CA470" w14:textId="2A28A0B4" w:rsidR="003E2EAD" w:rsidRDefault="003E2EAD" w:rsidP="003E2EAD">
      <w:pPr>
        <w:pStyle w:val="Heading3"/>
      </w:pPr>
      <w:r>
        <w:t>Cloning Flurry Source Code</w:t>
      </w:r>
    </w:p>
    <w:p w14:paraId="5797AA9E" w14:textId="54D18A36" w:rsidR="003E2EAD" w:rsidRDefault="002D52A2" w:rsidP="003E2EAD">
      <w:r>
        <w:t>The first steps are to clone the source code from the git repository followed by resetting it to the last working version of the framework</w:t>
      </w:r>
    </w:p>
    <w:p w14:paraId="374C762E" w14:textId="77777777" w:rsidR="002D52A2" w:rsidRDefault="002D52A2" w:rsidP="003E2EAD">
      <w:pPr>
        <w:rPr>
          <w:noProof/>
        </w:rPr>
      </w:pPr>
    </w:p>
    <w:bookmarkStart w:id="22" w:name="_MON_1794733393"/>
    <w:bookmarkEnd w:id="22"/>
    <w:p w14:paraId="5253F9BB" w14:textId="4335E6D4" w:rsidR="002D52A2" w:rsidRDefault="008552B5" w:rsidP="003E2EAD">
      <w:pPr>
        <w:rPr>
          <w:noProof/>
        </w:rPr>
      </w:pPr>
      <w:r>
        <w:rPr>
          <w:noProof/>
        </w:rPr>
        <w:object w:dxaOrig="9360" w:dyaOrig="2980" w14:anchorId="6B1140C4">
          <v:shape id="_x0000_i1029" type="#_x0000_t75" alt="" style="width:468.25pt;height:148.85pt;mso-width-percent:0;mso-height-percent:0;mso-width-percent:0;mso-height-percent:0" o:ole="">
            <v:imagedata r:id="rId38" o:title=""/>
          </v:shape>
          <o:OLEObject Type="Embed" ProgID="Word.OpenDocumentText.12" ShapeID="_x0000_i1029" DrawAspect="Content" ObjectID="_1794734305" r:id="rId39"/>
        </w:object>
      </w:r>
    </w:p>
    <w:p w14:paraId="174E0281" w14:textId="77777777" w:rsidR="002D52A2" w:rsidRPr="002D52A2" w:rsidRDefault="002D52A2" w:rsidP="002D52A2"/>
    <w:p w14:paraId="1AD11C52" w14:textId="77777777" w:rsidR="002D52A2" w:rsidRDefault="002D52A2" w:rsidP="002D52A2">
      <w:pPr>
        <w:rPr>
          <w:noProof/>
        </w:rPr>
      </w:pPr>
    </w:p>
    <w:p w14:paraId="7A5339F6" w14:textId="63B4BCA7" w:rsidR="002D52A2" w:rsidRDefault="002D52A2" w:rsidP="002D52A2">
      <w:r>
        <w:t xml:space="preserve">Followed by cloning </w:t>
      </w:r>
      <w:r>
        <w:rPr>
          <w:i/>
          <w:iCs/>
        </w:rPr>
        <w:t>flake</w:t>
      </w:r>
      <w:r>
        <w:t xml:space="preserve"> into the created </w:t>
      </w:r>
      <w:r>
        <w:rPr>
          <w:i/>
          <w:iCs/>
        </w:rPr>
        <w:t xml:space="preserve">flurry </w:t>
      </w:r>
      <w:r>
        <w:t>folder and configuring the code as shown in the script in the appendix.</w:t>
      </w:r>
    </w:p>
    <w:bookmarkStart w:id="23" w:name="_MON_1794733561"/>
    <w:bookmarkEnd w:id="23"/>
    <w:p w14:paraId="109CDBDE" w14:textId="3754A77F" w:rsidR="002D52A2" w:rsidRDefault="008552B5" w:rsidP="002D52A2">
      <w:r>
        <w:rPr>
          <w:noProof/>
        </w:rPr>
        <w:object w:dxaOrig="9360" w:dyaOrig="540" w14:anchorId="45AA8E06">
          <v:shape id="_x0000_i1028" type="#_x0000_t75" alt="" style="width:468.25pt;height:27.05pt;mso-width-percent:0;mso-height-percent:0;mso-width-percent:0;mso-height-percent:0" o:ole="">
            <v:imagedata r:id="rId40" o:title=""/>
          </v:shape>
          <o:OLEObject Type="Embed" ProgID="Word.OpenDocumentText.12" ShapeID="_x0000_i1028" DrawAspect="Content" ObjectID="_1794734306" r:id="rId41"/>
        </w:object>
      </w:r>
    </w:p>
    <w:p w14:paraId="15D5C65F" w14:textId="77777777" w:rsidR="002D52A2" w:rsidRDefault="002D52A2" w:rsidP="002D52A2"/>
    <w:p w14:paraId="4F1A3A5C" w14:textId="0D3BEB6F" w:rsidR="002D52A2" w:rsidRDefault="00662BC9" w:rsidP="00662BC9">
      <w:pPr>
        <w:pStyle w:val="Heading3"/>
      </w:pPr>
      <w:proofErr w:type="spellStart"/>
      <w:r>
        <w:t>CamFlow</w:t>
      </w:r>
      <w:proofErr w:type="spellEnd"/>
      <w:r>
        <w:t xml:space="preserve"> Reconfiguration</w:t>
      </w:r>
    </w:p>
    <w:p w14:paraId="45A58684" w14:textId="489F30D2" w:rsidR="00662BC9" w:rsidRDefault="00662BC9" w:rsidP="00662BC9">
      <w:proofErr w:type="gramStart"/>
      <w:r>
        <w:t>In order to</w:t>
      </w:r>
      <w:proofErr w:type="gramEnd"/>
      <w:r>
        <w:t xml:space="preserve"> ensure compatibility between </w:t>
      </w:r>
      <w:proofErr w:type="spellStart"/>
      <w:r>
        <w:t>CamFlow</w:t>
      </w:r>
      <w:proofErr w:type="spellEnd"/>
      <w:r>
        <w:t xml:space="preserve"> and Flurry, the following changes need to be made to configuration files:</w:t>
      </w:r>
    </w:p>
    <w:p w14:paraId="6CD21A7B" w14:textId="77777777" w:rsidR="00662BC9" w:rsidRDefault="00662BC9" w:rsidP="00662BC9"/>
    <w:p w14:paraId="12C3057A" w14:textId="1F7752C9" w:rsidR="00662BC9" w:rsidRDefault="007A325F" w:rsidP="00662BC9">
      <w:pPr>
        <w:rPr>
          <w:i/>
          <w:iCs/>
        </w:rPr>
      </w:pPr>
      <w:r>
        <w:rPr>
          <w:i/>
          <w:iCs/>
        </w:rPr>
        <w:t>c</w:t>
      </w:r>
      <w:r w:rsidR="00662BC9">
        <w:rPr>
          <w:i/>
          <w:iCs/>
        </w:rPr>
        <w:t>amflowd.ini</w:t>
      </w:r>
    </w:p>
    <w:p w14:paraId="13AF58F2" w14:textId="7EA37A1E" w:rsidR="00662BC9" w:rsidRDefault="00662BC9" w:rsidP="00662BC9">
      <w:pPr>
        <w:pStyle w:val="ListParagraph"/>
        <w:numPr>
          <w:ilvl w:val="0"/>
          <w:numId w:val="9"/>
        </w:numPr>
      </w:pPr>
      <w:r>
        <w:t>output=</w:t>
      </w:r>
      <w:proofErr w:type="spellStart"/>
      <w:r>
        <w:t>mqtt</w:t>
      </w:r>
      <w:proofErr w:type="spellEnd"/>
    </w:p>
    <w:p w14:paraId="30171428" w14:textId="13F1AE3F" w:rsidR="00662BC9" w:rsidRDefault="00662BC9" w:rsidP="00662BC9">
      <w:pPr>
        <w:pStyle w:val="ListParagraph"/>
        <w:numPr>
          <w:ilvl w:val="0"/>
          <w:numId w:val="9"/>
        </w:numPr>
      </w:pPr>
      <w:r>
        <w:t>format=w3c</w:t>
      </w:r>
    </w:p>
    <w:p w14:paraId="23E09185" w14:textId="6A83DCFB" w:rsidR="00662BC9" w:rsidRDefault="007A325F" w:rsidP="00662BC9">
      <w:pPr>
        <w:pStyle w:val="ListParagraph"/>
        <w:numPr>
          <w:ilvl w:val="0"/>
          <w:numId w:val="9"/>
        </w:numPr>
      </w:pPr>
      <w:r>
        <w:t>address=localhost:1883</w:t>
      </w:r>
    </w:p>
    <w:p w14:paraId="1E61C29A" w14:textId="589518D9" w:rsidR="007A325F" w:rsidRDefault="007A325F" w:rsidP="007A325F">
      <w:pPr>
        <w:pStyle w:val="ListParagraph"/>
        <w:numPr>
          <w:ilvl w:val="0"/>
          <w:numId w:val="9"/>
        </w:numPr>
      </w:pPr>
      <w:r>
        <w:t>password=</w:t>
      </w:r>
      <w:proofErr w:type="spellStart"/>
      <w:r>
        <w:t>camflow</w:t>
      </w:r>
      <w:proofErr w:type="spellEnd"/>
    </w:p>
    <w:p w14:paraId="3E85D459" w14:textId="714E8134" w:rsidR="007A325F" w:rsidRDefault="007A325F" w:rsidP="007A325F">
      <w:pPr>
        <w:pStyle w:val="ListParagraph"/>
        <w:numPr>
          <w:ilvl w:val="0"/>
          <w:numId w:val="9"/>
        </w:numPr>
      </w:pPr>
      <w:proofErr w:type="spellStart"/>
      <w:r>
        <w:t>qos</w:t>
      </w:r>
      <w:proofErr w:type="spellEnd"/>
      <w:r>
        <w:t>=0</w:t>
      </w:r>
    </w:p>
    <w:p w14:paraId="53607447" w14:textId="000EE2D1" w:rsidR="007A325F" w:rsidRDefault="007A325F" w:rsidP="007A325F">
      <w:pPr>
        <w:rPr>
          <w:i/>
          <w:iCs/>
        </w:rPr>
      </w:pPr>
      <w:r>
        <w:rPr>
          <w:i/>
          <w:iCs/>
        </w:rPr>
        <w:t>camflow.ini</w:t>
      </w:r>
    </w:p>
    <w:p w14:paraId="2B612D13" w14:textId="66F06557" w:rsidR="007A325F" w:rsidRDefault="007A325F" w:rsidP="007A325F">
      <w:pPr>
        <w:pStyle w:val="ListParagraph"/>
        <w:numPr>
          <w:ilvl w:val="0"/>
          <w:numId w:val="10"/>
        </w:numPr>
      </w:pPr>
      <w:proofErr w:type="gramStart"/>
      <w:r>
        <w:t>;all</w:t>
      </w:r>
      <w:proofErr w:type="gramEnd"/>
      <w:r>
        <w:t>=false</w:t>
      </w:r>
    </w:p>
    <w:p w14:paraId="771F81B3" w14:textId="54C6B641" w:rsidR="007A325F" w:rsidRDefault="007A325F" w:rsidP="007A325F">
      <w:pPr>
        <w:pStyle w:val="ListParagraph"/>
        <w:numPr>
          <w:ilvl w:val="0"/>
          <w:numId w:val="10"/>
        </w:numPr>
      </w:pPr>
      <w:r>
        <w:t>Duplicate=true</w:t>
      </w:r>
    </w:p>
    <w:p w14:paraId="5D113E70" w14:textId="5EA8EEB5" w:rsidR="007A325F" w:rsidRDefault="007A325F" w:rsidP="007A325F"/>
    <w:p w14:paraId="046526FB" w14:textId="4F6D0C9B" w:rsidR="007A325F" w:rsidRDefault="007A325F" w:rsidP="007A325F">
      <w:r>
        <w:lastRenderedPageBreak/>
        <w:t>The automated script displaying the entire configuration files and changes is listed in the appendix for clarity.</w:t>
      </w:r>
    </w:p>
    <w:p w14:paraId="24BA1251" w14:textId="467AEE2B" w:rsidR="007A325F" w:rsidRDefault="007A325F" w:rsidP="007A325F"/>
    <w:p w14:paraId="77610A57" w14:textId="7D3FDCEA" w:rsidR="007A325F" w:rsidRDefault="007A325F" w:rsidP="007A325F">
      <w:pPr>
        <w:pStyle w:val="Heading3"/>
      </w:pPr>
      <w:r>
        <w:t>XAMPP</w:t>
      </w:r>
    </w:p>
    <w:p w14:paraId="3DBDBC82" w14:textId="5445F6A5" w:rsidR="007A325F" w:rsidRDefault="007A325F" w:rsidP="007A325F">
      <w:r>
        <w:t>XAMPP is a popular PHP development environment containing, MariaDB, PHP and Perl.</w:t>
      </w:r>
    </w:p>
    <w:p w14:paraId="6AA78F5D" w14:textId="77777777" w:rsidR="007A325F" w:rsidRDefault="007A325F" w:rsidP="007A325F"/>
    <w:p w14:paraId="156A032A" w14:textId="1D43C4AC" w:rsidR="007A325F" w:rsidRDefault="007A325F" w:rsidP="007A325F">
      <w:r>
        <w:t>Installing the necessary dependencies:</w:t>
      </w:r>
    </w:p>
    <w:bookmarkStart w:id="24" w:name="_MON_1794734082"/>
    <w:bookmarkEnd w:id="24"/>
    <w:p w14:paraId="384109FA" w14:textId="661DC93D" w:rsidR="007A325F" w:rsidRPr="007A325F" w:rsidRDefault="008552B5" w:rsidP="007A325F">
      <w:r>
        <w:rPr>
          <w:noProof/>
        </w:rPr>
        <w:object w:dxaOrig="9360" w:dyaOrig="820" w14:anchorId="1FBE2252">
          <v:shape id="_x0000_i1027" type="#_x0000_t75" alt="" style="width:468.25pt;height:41.15pt;mso-width-percent:0;mso-height-percent:0;mso-width-percent:0;mso-height-percent:0" o:ole="">
            <v:imagedata r:id="rId42" o:title=""/>
          </v:shape>
          <o:OLEObject Type="Embed" ProgID="Word.OpenDocumentText.12" ShapeID="_x0000_i1027" DrawAspect="Content" ObjectID="_1794734307" r:id="rId43"/>
        </w:object>
      </w:r>
    </w:p>
    <w:p w14:paraId="2F61B7C4" w14:textId="77777777" w:rsidR="007A325F" w:rsidRDefault="007A325F" w:rsidP="007A325F"/>
    <w:p w14:paraId="7888D361" w14:textId="16F51B67" w:rsidR="007A325F" w:rsidRDefault="007A325F" w:rsidP="007A325F">
      <w:r>
        <w:t xml:space="preserve">Download the XAMPP executable from </w:t>
      </w:r>
      <w:hyperlink r:id="rId44" w:history="1">
        <w:r w:rsidRPr="008D5630">
          <w:rPr>
            <w:rStyle w:val="Hyperlink"/>
          </w:rPr>
          <w:t>https://www.apachefriends.org/</w:t>
        </w:r>
      </w:hyperlink>
      <w:r>
        <w:t xml:space="preserve"> and installing it:</w:t>
      </w:r>
    </w:p>
    <w:bookmarkStart w:id="25" w:name="_MON_1794734178"/>
    <w:bookmarkEnd w:id="25"/>
    <w:p w14:paraId="654DEEB7" w14:textId="0FEEC36B" w:rsidR="007A325F" w:rsidRDefault="008552B5" w:rsidP="007A325F">
      <w:r>
        <w:rPr>
          <w:noProof/>
        </w:rPr>
        <w:object w:dxaOrig="9360" w:dyaOrig="1080" w14:anchorId="0A796B0B">
          <v:shape id="_x0000_i1026" type="#_x0000_t75" alt="" style="width:468.25pt;height:54.15pt;mso-width-percent:0;mso-height-percent:0;mso-width-percent:0;mso-height-percent:0" o:ole="">
            <v:imagedata r:id="rId45" o:title=""/>
          </v:shape>
          <o:OLEObject Type="Embed" ProgID="Word.OpenDocumentText.12" ShapeID="_x0000_i1026" DrawAspect="Content" ObjectID="_1794734308" r:id="rId46"/>
        </w:object>
      </w:r>
    </w:p>
    <w:p w14:paraId="21AD043A" w14:textId="0F28B524" w:rsidR="007A325F" w:rsidRPr="00662BC9" w:rsidRDefault="007A325F" w:rsidP="007A325F"/>
    <w:p w14:paraId="273F5048" w14:textId="43E2F752" w:rsidR="002D52A2" w:rsidRDefault="007A325F" w:rsidP="002D52A2">
      <w:r>
        <w:t>Finally complete the installation with the GUI.</w:t>
      </w:r>
    </w:p>
    <w:bookmarkStart w:id="26" w:name="_MON_1794733472"/>
    <w:bookmarkEnd w:id="26"/>
    <w:p w14:paraId="23BB2D48" w14:textId="00C241ED" w:rsidR="002D52A2" w:rsidRPr="002D52A2" w:rsidRDefault="008552B5" w:rsidP="002D52A2">
      <w:r>
        <w:rPr>
          <w:noProof/>
        </w:rPr>
        <w:object w:dxaOrig="9360" w:dyaOrig="440" w14:anchorId="3767C729">
          <v:shape id="_x0000_i1025" type="#_x0000_t75" alt="" style="width:468.25pt;height:22.2pt;mso-width-percent:0;mso-height-percent:0;mso-width-percent:0;mso-height-percent:0" o:ole="">
            <v:imagedata r:id="rId47" o:title=""/>
          </v:shape>
          <o:OLEObject Type="Embed" ProgID="Word.OpenDocumentText.12" ShapeID="_x0000_i1025" DrawAspect="Content" ObjectID="_1794734309" r:id="rId48"/>
        </w:object>
      </w:r>
    </w:p>
    <w:sectPr w:rsidR="002D52A2" w:rsidRPr="002D52A2" w:rsidSect="00FA4D7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FD5178D"/>
    <w:multiLevelType w:val="hybridMultilevel"/>
    <w:tmpl w:val="73C833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4C003F"/>
    <w:multiLevelType w:val="hybridMultilevel"/>
    <w:tmpl w:val="ED36C9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320E0A"/>
    <w:multiLevelType w:val="hybridMultilevel"/>
    <w:tmpl w:val="7BD646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AB4B08"/>
    <w:multiLevelType w:val="hybridMultilevel"/>
    <w:tmpl w:val="8A0ED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8F3AAC"/>
    <w:multiLevelType w:val="hybridMultilevel"/>
    <w:tmpl w:val="1BF619F6"/>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8" w15:restartNumberingAfterBreak="0">
    <w:nsid w:val="63E63DC2"/>
    <w:multiLevelType w:val="hybridMultilevel"/>
    <w:tmpl w:val="8766CB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7433A4B"/>
    <w:multiLevelType w:val="hybridMultilevel"/>
    <w:tmpl w:val="9084A6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6586010">
    <w:abstractNumId w:val="0"/>
  </w:num>
  <w:num w:numId="2" w16cid:durableId="2111001960">
    <w:abstractNumId w:val="1"/>
  </w:num>
  <w:num w:numId="3" w16cid:durableId="1643342005">
    <w:abstractNumId w:val="2"/>
  </w:num>
  <w:num w:numId="4" w16cid:durableId="1849977251">
    <w:abstractNumId w:val="6"/>
  </w:num>
  <w:num w:numId="5" w16cid:durableId="1729497392">
    <w:abstractNumId w:val="5"/>
  </w:num>
  <w:num w:numId="6" w16cid:durableId="1573151729">
    <w:abstractNumId w:val="7"/>
  </w:num>
  <w:num w:numId="7" w16cid:durableId="2009138777">
    <w:abstractNumId w:val="8"/>
  </w:num>
  <w:num w:numId="8" w16cid:durableId="2079789248">
    <w:abstractNumId w:val="3"/>
  </w:num>
  <w:num w:numId="9" w16cid:durableId="1270772928">
    <w:abstractNumId w:val="9"/>
  </w:num>
  <w:num w:numId="10" w16cid:durableId="8550051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D7A"/>
    <w:rsid w:val="000379E5"/>
    <w:rsid w:val="000940A2"/>
    <w:rsid w:val="000B28BF"/>
    <w:rsid w:val="000B2A02"/>
    <w:rsid w:val="000B3F09"/>
    <w:rsid w:val="000C6550"/>
    <w:rsid w:val="000E63CB"/>
    <w:rsid w:val="000F3E2B"/>
    <w:rsid w:val="00111D9E"/>
    <w:rsid w:val="00126342"/>
    <w:rsid w:val="0017235B"/>
    <w:rsid w:val="00173B12"/>
    <w:rsid w:val="002D52A2"/>
    <w:rsid w:val="00305CB6"/>
    <w:rsid w:val="003061A0"/>
    <w:rsid w:val="003C6B6E"/>
    <w:rsid w:val="003E25FD"/>
    <w:rsid w:val="003E2EAD"/>
    <w:rsid w:val="00427FDB"/>
    <w:rsid w:val="0044019C"/>
    <w:rsid w:val="00443569"/>
    <w:rsid w:val="004E0FE9"/>
    <w:rsid w:val="004F7A4C"/>
    <w:rsid w:val="00572F71"/>
    <w:rsid w:val="00580920"/>
    <w:rsid w:val="00583B69"/>
    <w:rsid w:val="005974FE"/>
    <w:rsid w:val="00630F4A"/>
    <w:rsid w:val="00662BC9"/>
    <w:rsid w:val="0069648E"/>
    <w:rsid w:val="006C7CA0"/>
    <w:rsid w:val="006E5922"/>
    <w:rsid w:val="00712DF6"/>
    <w:rsid w:val="0075245D"/>
    <w:rsid w:val="00780D93"/>
    <w:rsid w:val="00792B95"/>
    <w:rsid w:val="007A325F"/>
    <w:rsid w:val="007C5689"/>
    <w:rsid w:val="007D5673"/>
    <w:rsid w:val="008371E7"/>
    <w:rsid w:val="008552B5"/>
    <w:rsid w:val="008A4673"/>
    <w:rsid w:val="008F0F28"/>
    <w:rsid w:val="009345EB"/>
    <w:rsid w:val="00962B4D"/>
    <w:rsid w:val="009833C7"/>
    <w:rsid w:val="0098621A"/>
    <w:rsid w:val="009B799D"/>
    <w:rsid w:val="00A811F6"/>
    <w:rsid w:val="00AA14FE"/>
    <w:rsid w:val="00AD086C"/>
    <w:rsid w:val="00AD15CD"/>
    <w:rsid w:val="00AF565D"/>
    <w:rsid w:val="00C34FB0"/>
    <w:rsid w:val="00C547FF"/>
    <w:rsid w:val="00CC2893"/>
    <w:rsid w:val="00CE6327"/>
    <w:rsid w:val="00D24F37"/>
    <w:rsid w:val="00D33521"/>
    <w:rsid w:val="00DB21CD"/>
    <w:rsid w:val="00E23775"/>
    <w:rsid w:val="00E53744"/>
    <w:rsid w:val="00E83FF6"/>
    <w:rsid w:val="00F342FD"/>
    <w:rsid w:val="00FA4D7A"/>
    <w:rsid w:val="00FA5DC8"/>
    <w:rsid w:val="00FF1B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5968B9"/>
  <w14:defaultImageDpi w14:val="300"/>
  <w15:docId w15:val="{313C86B4-548B-4132-AAD6-E02D8D302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52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D15C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E2EAD"/>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F342FD"/>
    <w:pPr>
      <w:widowControl w:val="0"/>
      <w:spacing w:line="480" w:lineRule="auto"/>
      <w:jc w:val="both"/>
    </w:pPr>
    <w:rPr>
      <w:rFonts w:ascii="Times New Roman" w:eastAsia="SimSun" w:hAnsi="Times New Roman" w:cs="Times New Roman"/>
      <w:noProof/>
      <w:kern w:val="2"/>
      <w:szCs w:val="22"/>
      <w:lang w:eastAsia="zh-CN"/>
    </w:rPr>
  </w:style>
  <w:style w:type="character" w:customStyle="1" w:styleId="EndNoteBibliographyChar">
    <w:name w:val="EndNote Bibliography Char"/>
    <w:link w:val="EndNoteBibliography"/>
    <w:rsid w:val="00F342FD"/>
    <w:rPr>
      <w:rFonts w:ascii="Times New Roman" w:eastAsia="SimSun" w:hAnsi="Times New Roman" w:cs="Times New Roman"/>
      <w:noProof/>
      <w:kern w:val="2"/>
      <w:szCs w:val="22"/>
      <w:lang w:eastAsia="zh-CN"/>
    </w:rPr>
  </w:style>
  <w:style w:type="character" w:styleId="Hyperlink">
    <w:name w:val="Hyperlink"/>
    <w:uiPriority w:val="99"/>
    <w:unhideWhenUsed/>
    <w:rsid w:val="004E0FE9"/>
    <w:rPr>
      <w:color w:val="0000FF"/>
      <w:u w:val="single"/>
    </w:rPr>
  </w:style>
  <w:style w:type="paragraph" w:customStyle="1" w:styleId="Default">
    <w:name w:val="Default"/>
    <w:rsid w:val="007D5673"/>
    <w:pPr>
      <w:widowControl w:val="0"/>
      <w:autoSpaceDE w:val="0"/>
      <w:autoSpaceDN w:val="0"/>
      <w:adjustRightInd w:val="0"/>
    </w:pPr>
    <w:rPr>
      <w:rFonts w:ascii="Times New Roman" w:eastAsia="SimSun" w:hAnsi="Times New Roman" w:cs="Times New Roman"/>
      <w:color w:val="000000"/>
      <w:lang w:eastAsia="zh-CN"/>
    </w:rPr>
  </w:style>
  <w:style w:type="paragraph" w:customStyle="1" w:styleId="CM1">
    <w:name w:val="CM1"/>
    <w:basedOn w:val="Default"/>
    <w:next w:val="Default"/>
    <w:rsid w:val="007D5673"/>
    <w:pPr>
      <w:spacing w:line="448" w:lineRule="atLeast"/>
    </w:pPr>
    <w:rPr>
      <w:color w:val="auto"/>
    </w:rPr>
  </w:style>
  <w:style w:type="paragraph" w:styleId="ListParagraph">
    <w:name w:val="List Paragraph"/>
    <w:basedOn w:val="Normal"/>
    <w:uiPriority w:val="34"/>
    <w:qFormat/>
    <w:rsid w:val="007D5673"/>
    <w:pPr>
      <w:ind w:left="720"/>
      <w:contextualSpacing/>
    </w:pPr>
  </w:style>
  <w:style w:type="paragraph" w:styleId="BalloonText">
    <w:name w:val="Balloon Text"/>
    <w:basedOn w:val="Normal"/>
    <w:link w:val="BalloonTextChar"/>
    <w:uiPriority w:val="99"/>
    <w:semiHidden/>
    <w:unhideWhenUsed/>
    <w:rsid w:val="0075245D"/>
    <w:rPr>
      <w:rFonts w:ascii="Tahoma" w:hAnsi="Tahoma" w:cs="Tahoma"/>
      <w:sz w:val="16"/>
      <w:szCs w:val="16"/>
    </w:rPr>
  </w:style>
  <w:style w:type="character" w:customStyle="1" w:styleId="BalloonTextChar">
    <w:name w:val="Balloon Text Char"/>
    <w:basedOn w:val="DefaultParagraphFont"/>
    <w:link w:val="BalloonText"/>
    <w:uiPriority w:val="99"/>
    <w:semiHidden/>
    <w:rsid w:val="0075245D"/>
    <w:rPr>
      <w:rFonts w:ascii="Tahoma" w:hAnsi="Tahoma" w:cs="Tahoma"/>
      <w:sz w:val="16"/>
      <w:szCs w:val="16"/>
    </w:rPr>
  </w:style>
  <w:style w:type="character" w:customStyle="1" w:styleId="Heading1Char">
    <w:name w:val="Heading 1 Char"/>
    <w:basedOn w:val="DefaultParagraphFont"/>
    <w:link w:val="Heading1"/>
    <w:uiPriority w:val="9"/>
    <w:rsid w:val="00D3352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33521"/>
    <w:pPr>
      <w:spacing w:before="480" w:line="276" w:lineRule="auto"/>
      <w:outlineLvl w:val="9"/>
    </w:pPr>
    <w:rPr>
      <w:b/>
      <w:bCs/>
      <w:sz w:val="28"/>
      <w:szCs w:val="28"/>
    </w:rPr>
  </w:style>
  <w:style w:type="paragraph" w:styleId="TOC1">
    <w:name w:val="toc 1"/>
    <w:basedOn w:val="Normal"/>
    <w:next w:val="Normal"/>
    <w:autoRedefine/>
    <w:uiPriority w:val="39"/>
    <w:unhideWhenUsed/>
    <w:rsid w:val="00D33521"/>
    <w:pPr>
      <w:spacing w:before="120"/>
    </w:pPr>
    <w:rPr>
      <w:b/>
      <w:bCs/>
      <w:i/>
      <w:iCs/>
    </w:rPr>
  </w:style>
  <w:style w:type="paragraph" w:styleId="TOC2">
    <w:name w:val="toc 2"/>
    <w:basedOn w:val="Normal"/>
    <w:next w:val="Normal"/>
    <w:autoRedefine/>
    <w:uiPriority w:val="39"/>
    <w:unhideWhenUsed/>
    <w:rsid w:val="00D33521"/>
    <w:pPr>
      <w:spacing w:before="120"/>
      <w:ind w:left="240"/>
    </w:pPr>
    <w:rPr>
      <w:b/>
      <w:bCs/>
      <w:sz w:val="22"/>
      <w:szCs w:val="22"/>
    </w:rPr>
  </w:style>
  <w:style w:type="paragraph" w:styleId="TOC3">
    <w:name w:val="toc 3"/>
    <w:basedOn w:val="Normal"/>
    <w:next w:val="Normal"/>
    <w:autoRedefine/>
    <w:uiPriority w:val="39"/>
    <w:semiHidden/>
    <w:unhideWhenUsed/>
    <w:rsid w:val="00D33521"/>
    <w:pPr>
      <w:ind w:left="480"/>
    </w:pPr>
    <w:rPr>
      <w:sz w:val="20"/>
      <w:szCs w:val="20"/>
    </w:rPr>
  </w:style>
  <w:style w:type="paragraph" w:styleId="TOC4">
    <w:name w:val="toc 4"/>
    <w:basedOn w:val="Normal"/>
    <w:next w:val="Normal"/>
    <w:autoRedefine/>
    <w:uiPriority w:val="39"/>
    <w:semiHidden/>
    <w:unhideWhenUsed/>
    <w:rsid w:val="00D33521"/>
    <w:pPr>
      <w:ind w:left="720"/>
    </w:pPr>
    <w:rPr>
      <w:sz w:val="20"/>
      <w:szCs w:val="20"/>
    </w:rPr>
  </w:style>
  <w:style w:type="paragraph" w:styleId="TOC5">
    <w:name w:val="toc 5"/>
    <w:basedOn w:val="Normal"/>
    <w:next w:val="Normal"/>
    <w:autoRedefine/>
    <w:uiPriority w:val="39"/>
    <w:semiHidden/>
    <w:unhideWhenUsed/>
    <w:rsid w:val="00D33521"/>
    <w:pPr>
      <w:ind w:left="960"/>
    </w:pPr>
    <w:rPr>
      <w:sz w:val="20"/>
      <w:szCs w:val="20"/>
    </w:rPr>
  </w:style>
  <w:style w:type="paragraph" w:styleId="TOC6">
    <w:name w:val="toc 6"/>
    <w:basedOn w:val="Normal"/>
    <w:next w:val="Normal"/>
    <w:autoRedefine/>
    <w:uiPriority w:val="39"/>
    <w:semiHidden/>
    <w:unhideWhenUsed/>
    <w:rsid w:val="00D33521"/>
    <w:pPr>
      <w:ind w:left="1200"/>
    </w:pPr>
    <w:rPr>
      <w:sz w:val="20"/>
      <w:szCs w:val="20"/>
    </w:rPr>
  </w:style>
  <w:style w:type="paragraph" w:styleId="TOC7">
    <w:name w:val="toc 7"/>
    <w:basedOn w:val="Normal"/>
    <w:next w:val="Normal"/>
    <w:autoRedefine/>
    <w:uiPriority w:val="39"/>
    <w:semiHidden/>
    <w:unhideWhenUsed/>
    <w:rsid w:val="00D33521"/>
    <w:pPr>
      <w:ind w:left="1440"/>
    </w:pPr>
    <w:rPr>
      <w:sz w:val="20"/>
      <w:szCs w:val="20"/>
    </w:rPr>
  </w:style>
  <w:style w:type="paragraph" w:styleId="TOC8">
    <w:name w:val="toc 8"/>
    <w:basedOn w:val="Normal"/>
    <w:next w:val="Normal"/>
    <w:autoRedefine/>
    <w:uiPriority w:val="39"/>
    <w:semiHidden/>
    <w:unhideWhenUsed/>
    <w:rsid w:val="00D33521"/>
    <w:pPr>
      <w:ind w:left="1680"/>
    </w:pPr>
    <w:rPr>
      <w:sz w:val="20"/>
      <w:szCs w:val="20"/>
    </w:rPr>
  </w:style>
  <w:style w:type="paragraph" w:styleId="TOC9">
    <w:name w:val="toc 9"/>
    <w:basedOn w:val="Normal"/>
    <w:next w:val="Normal"/>
    <w:autoRedefine/>
    <w:uiPriority w:val="39"/>
    <w:semiHidden/>
    <w:unhideWhenUsed/>
    <w:rsid w:val="00D33521"/>
    <w:pPr>
      <w:ind w:left="1920"/>
    </w:pPr>
    <w:rPr>
      <w:sz w:val="20"/>
      <w:szCs w:val="20"/>
    </w:rPr>
  </w:style>
  <w:style w:type="character" w:customStyle="1" w:styleId="Heading2Char">
    <w:name w:val="Heading 2 Char"/>
    <w:basedOn w:val="DefaultParagraphFont"/>
    <w:link w:val="Heading2"/>
    <w:uiPriority w:val="9"/>
    <w:rsid w:val="00AD15CD"/>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0C6550"/>
  </w:style>
  <w:style w:type="character" w:styleId="UnresolvedMention">
    <w:name w:val="Unresolved Mention"/>
    <w:basedOn w:val="DefaultParagraphFont"/>
    <w:uiPriority w:val="99"/>
    <w:semiHidden/>
    <w:unhideWhenUsed/>
    <w:rsid w:val="009345EB"/>
    <w:rPr>
      <w:color w:val="605E5C"/>
      <w:shd w:val="clear" w:color="auto" w:fill="E1DFDD"/>
    </w:rPr>
  </w:style>
  <w:style w:type="character" w:styleId="FollowedHyperlink">
    <w:name w:val="FollowedHyperlink"/>
    <w:basedOn w:val="DefaultParagraphFont"/>
    <w:uiPriority w:val="99"/>
    <w:semiHidden/>
    <w:unhideWhenUsed/>
    <w:rsid w:val="008A4673"/>
    <w:rPr>
      <w:color w:val="800080" w:themeColor="followedHyperlink"/>
      <w:u w:val="single"/>
    </w:rPr>
  </w:style>
  <w:style w:type="character" w:customStyle="1" w:styleId="Heading3Char">
    <w:name w:val="Heading 3 Char"/>
    <w:basedOn w:val="DefaultParagraphFont"/>
    <w:link w:val="Heading3"/>
    <w:uiPriority w:val="9"/>
    <w:rsid w:val="003E2EAD"/>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86639">
      <w:bodyDiv w:val="1"/>
      <w:marLeft w:val="0"/>
      <w:marRight w:val="0"/>
      <w:marTop w:val="0"/>
      <w:marBottom w:val="0"/>
      <w:divBdr>
        <w:top w:val="none" w:sz="0" w:space="0" w:color="auto"/>
        <w:left w:val="none" w:sz="0" w:space="0" w:color="auto"/>
        <w:bottom w:val="none" w:sz="0" w:space="0" w:color="auto"/>
        <w:right w:val="none" w:sz="0" w:space="0" w:color="auto"/>
      </w:divBdr>
    </w:div>
    <w:div w:id="4074646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pdf/2404.14720" TargetMode="External"/><Relationship Id="rId18" Type="http://schemas.openxmlformats.org/officeDocument/2006/relationships/hyperlink" Target="https://camflow.org/" TargetMode="External"/><Relationship Id="rId26" Type="http://schemas.openxmlformats.org/officeDocument/2006/relationships/image" Target="media/image8.emf"/><Relationship Id="rId39" Type="http://schemas.openxmlformats.org/officeDocument/2006/relationships/oleObject" Target="embeddings/oleObject8.bin"/><Relationship Id="rId21" Type="http://schemas.openxmlformats.org/officeDocument/2006/relationships/image" Target="media/image5.emf"/><Relationship Id="rId34" Type="http://schemas.openxmlformats.org/officeDocument/2006/relationships/oleObject" Target="embeddings/oleObject7.bin"/><Relationship Id="rId42" Type="http://schemas.openxmlformats.org/officeDocument/2006/relationships/image" Target="media/image15.emf"/><Relationship Id="rId47" Type="http://schemas.openxmlformats.org/officeDocument/2006/relationships/image" Target="media/image17.emf"/><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svg"/><Relationship Id="rId29" Type="http://schemas.openxmlformats.org/officeDocument/2006/relationships/oleObject" Target="embeddings/oleObject5.bin"/><Relationship Id="rId11" Type="http://schemas.openxmlformats.org/officeDocument/2006/relationships/hyperlink" Target="https://www.seltzer.com/assets/publications/Provenance-Based-Intrusion-Detection.pdf" TargetMode="External"/><Relationship Id="rId24" Type="http://schemas.openxmlformats.org/officeDocument/2006/relationships/oleObject" Target="embeddings/oleObject3.bin"/><Relationship Id="rId32" Type="http://schemas.openxmlformats.org/officeDocument/2006/relationships/oleObject" Target="embeddings/oleObject6.bin"/><Relationship Id="rId37" Type="http://schemas.openxmlformats.org/officeDocument/2006/relationships/hyperlink" Target="https://github.com/mayakapoor/flurry" TargetMode="External"/><Relationship Id="rId40" Type="http://schemas.openxmlformats.org/officeDocument/2006/relationships/image" Target="media/image14.emf"/><Relationship Id="rId45" Type="http://schemas.openxmlformats.org/officeDocument/2006/relationships/image" Target="media/image16.emf"/><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6.emf"/><Relationship Id="rId28" Type="http://schemas.openxmlformats.org/officeDocument/2006/relationships/image" Target="media/image9.emf"/><Relationship Id="rId36" Type="http://schemas.openxmlformats.org/officeDocument/2006/relationships/hyperlink" Target="https://arxiv.org/pdf/2203.02744" TargetMode="External"/><Relationship Id="rId49" Type="http://schemas.openxmlformats.org/officeDocument/2006/relationships/fontTable" Target="fontTable.xml"/><Relationship Id="rId10" Type="http://schemas.openxmlformats.org/officeDocument/2006/relationships/hyperlink" Target="https://www.forbes.com/advisor/education/it-and-tech/cybersecurity-statistics/" TargetMode="External"/><Relationship Id="rId19" Type="http://schemas.openxmlformats.org/officeDocument/2006/relationships/image" Target="media/image4.emf"/><Relationship Id="rId31" Type="http://schemas.openxmlformats.org/officeDocument/2006/relationships/image" Target="media/image10.emf"/><Relationship Id="rId44" Type="http://schemas.openxmlformats.org/officeDocument/2006/relationships/hyperlink" Target="https://www.apachefriends.org/" TargetMode="Externa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hyperlink" Target="https://arxiv.org/pdf/2203.02744" TargetMode="External"/><Relationship Id="rId22" Type="http://schemas.openxmlformats.org/officeDocument/2006/relationships/oleObject" Target="embeddings/oleObject2.bin"/><Relationship Id="rId27" Type="http://schemas.openxmlformats.org/officeDocument/2006/relationships/oleObject" Target="embeddings/oleObject4.bin"/><Relationship Id="rId30" Type="http://schemas.openxmlformats.org/officeDocument/2006/relationships/hyperlink" Target="https://camflow.org/demo" TargetMode="External"/><Relationship Id="rId35" Type="http://schemas.openxmlformats.org/officeDocument/2006/relationships/image" Target="media/image12.png"/><Relationship Id="rId43" Type="http://schemas.openxmlformats.org/officeDocument/2006/relationships/oleObject" Target="embeddings/oleObject10.bin"/><Relationship Id="rId48" Type="http://schemas.openxmlformats.org/officeDocument/2006/relationships/oleObject" Target="embeddings/oleObject12.bin"/><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sciencedirect.com/science/article/abs/pii/S0167404821001061" TargetMode="External"/><Relationship Id="rId17" Type="http://schemas.openxmlformats.org/officeDocument/2006/relationships/hyperlink" Target="https://arxiv.org/pdf/1711.05296" TargetMode="External"/><Relationship Id="rId25" Type="http://schemas.openxmlformats.org/officeDocument/2006/relationships/image" Target="media/image7.png"/><Relationship Id="rId33" Type="http://schemas.openxmlformats.org/officeDocument/2006/relationships/image" Target="media/image11.emf"/><Relationship Id="rId38" Type="http://schemas.openxmlformats.org/officeDocument/2006/relationships/image" Target="media/image13.emf"/><Relationship Id="rId46" Type="http://schemas.openxmlformats.org/officeDocument/2006/relationships/oleObject" Target="embeddings/oleObject11.bin"/><Relationship Id="rId20" Type="http://schemas.openxmlformats.org/officeDocument/2006/relationships/oleObject" Target="embeddings/oleObject1.bin"/><Relationship Id="rId41"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169319723AB344F809A20FD9AC529EA" ma:contentTypeVersion="1" ma:contentTypeDescription="Create a new document." ma:contentTypeScope="" ma:versionID="9c61b8f5d0d8aaa5826f6a3b2a6a7a83">
  <xsd:schema xmlns:xsd="http://www.w3.org/2001/XMLSchema" xmlns:xs="http://www.w3.org/2001/XMLSchema" xmlns:p="http://schemas.microsoft.com/office/2006/metadata/properties" xmlns:ns1="http://schemas.microsoft.com/sharepoint/v3" targetNamespace="http://schemas.microsoft.com/office/2006/metadata/properties" ma:root="true" ma:fieldsID="a447206dab0015f8b9f8924535193e8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245F8-F14E-4F41-B8DB-5B547E4B0A14}">
  <ds:schemaRefs>
    <ds:schemaRef ds:uri="http://schemas.microsoft.com/sharepoint/v3/contenttype/forms"/>
  </ds:schemaRefs>
</ds:datastoreItem>
</file>

<file path=customXml/itemProps2.xml><?xml version="1.0" encoding="utf-8"?>
<ds:datastoreItem xmlns:ds="http://schemas.openxmlformats.org/officeDocument/2006/customXml" ds:itemID="{8648F372-CFFF-4473-AB7A-13B2D4F82AA6}">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4A967426-D756-4903-AB8A-1370BB35B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685AB6-F744-4150-B942-22726D2A4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15</Pages>
  <Words>2114</Words>
  <Characters>12055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wwu@ntu.edu.sg</Company>
  <LinksUpToDate>false</LinksUpToDate>
  <CharactersWithSpaces>14141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Wu</dc:creator>
  <cp:lastModifiedBy>#PERI ADHITYAN SIVALINGAM#</cp:lastModifiedBy>
  <cp:revision>20</cp:revision>
  <dcterms:created xsi:type="dcterms:W3CDTF">2024-10-24T02:57:00Z</dcterms:created>
  <dcterms:modified xsi:type="dcterms:W3CDTF">2024-12-03T04:31:00Z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0x0101001169319723AB344F809A20FD9AC529EA</vt:lpwstr>
  </property>
</Properties>
</file>